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07F87" w14:paraId="455E8379" w14:textId="77777777">
      <w:pPr>
        <w:pStyle w:val="kpmgbody"/>
        <w:tabs>
          <w:tab w:val="left" w:pos="3014"/>
          <w:tab w:val="left" w:pos="7150"/>
        </w:tabs>
        <w:spacing w:before="0" w:after="0" w:line="240" w:lineRule="auto"/>
        <w:ind w:right="360"/>
        <w:rPr>
          <w:rFonts w:ascii="Calibri" w:hAnsi="Calibri" w:cs="Calibri"/>
          <w:b w:val="0"/>
          <w:noProof/>
          <w:spacing w:val="4"/>
          <w:szCs w:val="22"/>
          <w:lang w:val="fr-FR"/>
        </w:rPr>
      </w:pPr>
    </w:p>
    <w:p w:rsidR="00807F87" w14:paraId="55E6A54E" w14:textId="77777777">
      <w:pPr>
        <w:pStyle w:val="kpmgbody"/>
        <w:spacing w:before="0" w:after="0" w:line="240" w:lineRule="auto"/>
        <w:ind w:right="360"/>
        <w:rPr>
          <w:rFonts w:ascii="Calibri" w:hAnsi="Calibri" w:cs="Calibri"/>
          <w:noProof/>
          <w:spacing w:val="4"/>
          <w:sz w:val="28"/>
          <w:szCs w:val="28"/>
          <w:lang w:val="fr-FR"/>
        </w:rPr>
      </w:pPr>
      <w:r>
        <w:rPr>
          <w:rFonts w:ascii="Calibri" w:hAnsi="Calibri" w:cs="Calibri"/>
          <w:noProof/>
          <w:spacing w:val="4"/>
          <w:sz w:val="28"/>
          <w:szCs w:val="28"/>
          <w:lang w:val="fr-FR"/>
        </w:rPr>
        <w:t xml:space="preserve">                                                                                                                    </w:t>
      </w:r>
    </w:p>
    <w:p w:rsidR="00807F87" w14:paraId="0C6084D8" w14:textId="77777777">
      <w:pPr>
        <w:pStyle w:val="kpmgbody"/>
        <w:spacing w:before="0" w:after="0" w:line="240" w:lineRule="auto"/>
        <w:ind w:right="360"/>
        <w:rPr>
          <w:rFonts w:ascii="Calibri" w:hAnsi="Calibri" w:cs="Calibri"/>
          <w:noProof/>
          <w:spacing w:val="4"/>
          <w:sz w:val="28"/>
          <w:szCs w:val="28"/>
          <w:lang w:val="fr-FR"/>
        </w:rPr>
      </w:pPr>
    </w:p>
    <w:p w:rsidR="00807F87" w14:paraId="6DD50E56" w14:textId="52952886">
      <w:pPr>
        <w:pStyle w:val="kpmgbody"/>
        <w:spacing w:before="0" w:after="0" w:line="240" w:lineRule="auto"/>
        <w:ind w:right="360"/>
        <w:rPr>
          <w:rFonts w:ascii="Calibri" w:hAnsi="Calibri" w:cs="Calibri"/>
          <w:noProof/>
          <w:spacing w:val="4"/>
          <w:sz w:val="28"/>
          <w:szCs w:val="28"/>
          <w:lang w:val="fr-FR"/>
        </w:rPr>
      </w:pPr>
      <w:r>
        <w:rPr>
          <w:rFonts w:ascii="Calibri" w:hAnsi="Calibri" w:cs="Calibri"/>
          <w:noProof/>
          <w:spacing w:val="4"/>
          <w:sz w:val="28"/>
          <w:szCs w:val="28"/>
          <w:lang w:val="fr-FR"/>
        </w:rPr>
        <w:t>Nadiya K</w:t>
      </w:r>
      <w:r w:rsidR="00271D55">
        <w:rPr>
          <w:rFonts w:ascii="Calibri" w:hAnsi="Calibri" w:cs="Calibri"/>
          <w:noProof/>
          <w:spacing w:val="4"/>
          <w:sz w:val="28"/>
          <w:szCs w:val="28"/>
          <w:lang w:val="fr-FR"/>
        </w:rPr>
        <w:t>P</w:t>
      </w:r>
    </w:p>
    <w:p w:rsidR="00807F87" w14:paraId="2193D81B" w14:textId="77777777">
      <w:pPr>
        <w:pStyle w:val="kpmgbody"/>
        <w:spacing w:before="0" w:after="0" w:line="240" w:lineRule="auto"/>
        <w:ind w:right="360"/>
        <w:rPr>
          <w:rFonts w:ascii="Calibri" w:hAnsi="Calibri" w:cs="Calibri"/>
          <w:noProof/>
          <w:spacing w:val="4"/>
          <w:szCs w:val="22"/>
          <w:lang w:val="fr-FR"/>
        </w:rPr>
      </w:pPr>
      <w:r>
        <w:rPr>
          <w:rFonts w:ascii="Calibri" w:hAnsi="Calibri" w:cs="Calibri"/>
          <w:noProof/>
          <w:spacing w:val="4"/>
          <w:szCs w:val="22"/>
          <w:lang w:val="fr-FR"/>
        </w:rPr>
        <w:t>Mobile : +91-8884356845</w:t>
      </w:r>
      <w:r w:rsidR="00341D98">
        <w:rPr>
          <w:rFonts w:ascii="Calibri" w:hAnsi="Calibri" w:cs="Calibri"/>
          <w:noProof/>
          <w:spacing w:val="4"/>
          <w:szCs w:val="22"/>
          <w:lang w:val="fr-FR"/>
        </w:rPr>
        <w:t>/9182354974</w:t>
      </w:r>
    </w:p>
    <w:p w:rsidR="00807F87" w14:paraId="3FD635C9" w14:textId="03AD14AC">
      <w:pPr>
        <w:pStyle w:val="kpmgbody"/>
        <w:spacing w:before="0" w:after="0" w:line="240" w:lineRule="auto"/>
        <w:ind w:right="360"/>
        <w:rPr>
          <w:rFonts w:ascii="Calibri" w:hAnsi="Calibri" w:cs="Calibri"/>
          <w:noProof/>
          <w:spacing w:val="4"/>
          <w:szCs w:val="22"/>
          <w:lang w:val="fr-FR"/>
        </w:rPr>
      </w:pP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 xml:space="preserve">FICO </w:t>
      </w:r>
      <w:r w:rsidR="007F356D">
        <w:rPr>
          <w:rFonts w:ascii="Calibri" w:hAnsi="Calibri" w:cs="Calibri"/>
          <w:b w:val="0"/>
          <w:noProof/>
          <w:spacing w:val="4"/>
          <w:szCs w:val="22"/>
          <w:lang w:val="fr-FR"/>
        </w:rPr>
        <w:t xml:space="preserve">Senior </w:t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>Consultant</w:t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ab/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ab/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ab/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ab/>
      </w:r>
      <w:r>
        <w:rPr>
          <w:rFonts w:ascii="Calibri" w:hAnsi="Calibri" w:cs="Calibri"/>
          <w:b w:val="0"/>
          <w:noProof/>
          <w:spacing w:val="4"/>
          <w:szCs w:val="22"/>
          <w:lang w:val="fr-FR"/>
        </w:rPr>
        <w:tab/>
      </w:r>
      <w:r>
        <w:rPr>
          <w:rFonts w:ascii="Calibri" w:hAnsi="Calibri" w:cs="Calibri"/>
          <w:noProof/>
          <w:spacing w:val="4"/>
          <w:szCs w:val="22"/>
          <w:lang w:val="fr-FR"/>
        </w:rPr>
        <w:t xml:space="preserve">Email : </w:t>
      </w:r>
      <w:r w:rsidRPr="00822CF8" w:rsidR="000B5694">
        <w:rPr>
          <w:rFonts w:ascii="Calibri" w:hAnsi="Calibri" w:cs="Calibri"/>
          <w:noProof/>
          <w:spacing w:val="4"/>
          <w:szCs w:val="22"/>
          <w:lang w:val="fr-FR"/>
        </w:rPr>
        <w:t>nad</w:t>
      </w:r>
      <w:r w:rsidR="007F356D">
        <w:rPr>
          <w:rFonts w:ascii="Calibri" w:hAnsi="Calibri" w:cs="Calibri"/>
          <w:noProof/>
          <w:spacing w:val="4"/>
          <w:szCs w:val="22"/>
          <w:lang w:val="fr-FR"/>
        </w:rPr>
        <w:t>iya070689</w:t>
      </w:r>
      <w:r w:rsidRPr="00822CF8" w:rsidR="000B5694">
        <w:rPr>
          <w:rFonts w:ascii="Calibri" w:hAnsi="Calibri" w:cs="Calibri"/>
          <w:noProof/>
          <w:spacing w:val="4"/>
          <w:szCs w:val="22"/>
          <w:lang w:val="fr-FR"/>
        </w:rPr>
        <w:t>@gmail.com</w:t>
      </w:r>
      <w:r w:rsidR="000B5694">
        <w:rPr>
          <w:rFonts w:ascii="Calibri" w:hAnsi="Calibri" w:cs="Calibri"/>
          <w:noProof/>
          <w:spacing w:val="4"/>
          <w:szCs w:val="22"/>
          <w:lang w:val="fr-FR"/>
        </w:rPr>
        <w:t xml:space="preserve"> </w:t>
      </w:r>
    </w:p>
    <w:p w:rsidR="00807F87" w14:paraId="17DA3FC8" w14:textId="77777777">
      <w:pPr>
        <w:pStyle w:val="kpmgbody"/>
        <w:tabs>
          <w:tab w:val="left" w:pos="435"/>
        </w:tabs>
        <w:spacing w:before="0" w:after="0" w:line="240" w:lineRule="auto"/>
        <w:rPr>
          <w:rFonts w:ascii="Calibri" w:hAnsi="Calibri" w:cs="Arial"/>
          <w:b w:val="0"/>
          <w:noProof/>
          <w:spacing w:val="4"/>
          <w:szCs w:val="22"/>
          <w:lang w:val="en-GB"/>
        </w:rPr>
      </w:pPr>
      <w:r>
        <w:rPr>
          <w:rFonts w:ascii="Calibri" w:hAnsi="Calibri" w:cs="Arial"/>
          <w:b w:val="0"/>
          <w:noProof/>
          <w:spacing w:val="4"/>
          <w:szCs w:val="22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13.8pt;mso-position-horizontal-relative:page;mso-position-vertical-relative:page" o:preferrelative="f" o:hrpct="0" o:hralign="right" o:hr="t">
            <v:imagedata r:id="rId4" o:title="BD15155_" grayscale="t" embosscolor="white"/>
          </v:shape>
        </w:pict>
      </w:r>
    </w:p>
    <w:p w:rsidR="00807F87" w14:paraId="2ACD9461" w14:textId="77777777">
      <w:pPr>
        <w:pStyle w:val="kpmgbody"/>
        <w:tabs>
          <w:tab w:val="left" w:pos="270"/>
        </w:tabs>
        <w:spacing w:before="0" w:after="0"/>
        <w:ind w:right="360"/>
        <w:rPr>
          <w:rFonts w:ascii="Calibri" w:hAnsi="Calibri" w:cs="Arial"/>
          <w:noProof/>
          <w:spacing w:val="4"/>
          <w:szCs w:val="22"/>
          <w:lang w:val="en-GB"/>
        </w:rPr>
      </w:pPr>
    </w:p>
    <w:p w:rsidR="00807F87" w14:paraId="2BC213F9" w14:textId="77777777">
      <w:pPr>
        <w:pStyle w:val="kpmgbody"/>
        <w:tabs>
          <w:tab w:val="left" w:pos="270"/>
        </w:tabs>
        <w:spacing w:before="0" w:after="0"/>
        <w:ind w:right="360"/>
        <w:rPr>
          <w:rFonts w:ascii="Calibri" w:hAnsi="Calibri" w:cs="Calibri"/>
          <w:szCs w:val="22"/>
          <w:lang w:val="en-GB"/>
        </w:rPr>
      </w:pPr>
      <w:r>
        <w:rPr>
          <w:rFonts w:ascii="Calibri" w:hAnsi="Calibri" w:cs="Calibri"/>
          <w:szCs w:val="22"/>
          <w:lang w:val="en-GB"/>
        </w:rPr>
        <w:t>Professional Summary</w:t>
      </w:r>
    </w:p>
    <w:p w:rsidR="00807F87" w:rsidRPr="008C756A" w:rsidP="008C756A" w14:paraId="4F84FCEA" w14:textId="79E93E82">
      <w:pPr>
        <w:numPr>
          <w:ilvl w:val="0"/>
          <w:numId w:val="18"/>
        </w:numPr>
        <w:tabs>
          <w:tab w:val="left" w:pos="-90"/>
        </w:tabs>
        <w:spacing w:line="360" w:lineRule="auto"/>
        <w:ind w:left="634" w:right="-153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Have </w:t>
      </w:r>
      <w:r w:rsidR="00DE7BEF">
        <w:rPr>
          <w:rFonts w:ascii="Calibri" w:hAnsi="Calibri"/>
          <w:szCs w:val="22"/>
        </w:rPr>
        <w:t>6.5</w:t>
      </w:r>
      <w:r>
        <w:rPr>
          <w:rFonts w:ascii="Calibri" w:hAnsi="Calibri"/>
          <w:szCs w:val="22"/>
        </w:rPr>
        <w:t xml:space="preserve"> years as FICO Consultant on SAP R/3</w:t>
      </w:r>
      <w:r w:rsidR="00DE7BEF">
        <w:rPr>
          <w:rFonts w:ascii="Calibri" w:hAnsi="Calibri"/>
          <w:szCs w:val="22"/>
        </w:rPr>
        <w:t>,</w:t>
      </w:r>
      <w:r w:rsidR="007F356D">
        <w:rPr>
          <w:rFonts w:ascii="Calibri" w:hAnsi="Calibri"/>
          <w:szCs w:val="22"/>
        </w:rPr>
        <w:t xml:space="preserve"> </w:t>
      </w:r>
      <w:r w:rsidR="00DE7BEF">
        <w:rPr>
          <w:rFonts w:ascii="Calibri" w:hAnsi="Calibri"/>
          <w:szCs w:val="22"/>
        </w:rPr>
        <w:t>S4 environment</w:t>
      </w:r>
      <w:r w:rsidR="00332517">
        <w:rPr>
          <w:rFonts w:ascii="Calibri" w:hAnsi="Calibri"/>
          <w:szCs w:val="22"/>
        </w:rPr>
        <w:t xml:space="preserve"> </w:t>
      </w:r>
      <w:r w:rsidR="00C73878">
        <w:rPr>
          <w:rFonts w:ascii="Calibri" w:hAnsi="Calibri"/>
          <w:szCs w:val="22"/>
        </w:rPr>
        <w:t xml:space="preserve">, </w:t>
      </w:r>
      <w:r w:rsidR="00332517">
        <w:rPr>
          <w:rFonts w:ascii="Calibri" w:hAnsi="Calibri"/>
          <w:szCs w:val="22"/>
        </w:rPr>
        <w:t>in configuring,</w:t>
      </w:r>
      <w:r w:rsidR="00096219">
        <w:rPr>
          <w:rFonts w:ascii="Calibri" w:hAnsi="Calibri"/>
          <w:szCs w:val="22"/>
        </w:rPr>
        <w:t xml:space="preserve"> </w:t>
      </w:r>
      <w:r w:rsidR="00332517">
        <w:rPr>
          <w:rFonts w:ascii="Calibri" w:hAnsi="Calibri"/>
          <w:szCs w:val="22"/>
        </w:rPr>
        <w:t>customizing,</w:t>
      </w:r>
      <w:r w:rsidR="00096219">
        <w:rPr>
          <w:rFonts w:ascii="Calibri" w:hAnsi="Calibri"/>
          <w:szCs w:val="22"/>
        </w:rPr>
        <w:t xml:space="preserve"> </w:t>
      </w:r>
      <w:r w:rsidR="00332517">
        <w:rPr>
          <w:rFonts w:ascii="Calibri" w:hAnsi="Calibri"/>
          <w:szCs w:val="22"/>
        </w:rPr>
        <w:t>implementing,</w:t>
      </w:r>
      <w:r w:rsidR="00096219">
        <w:rPr>
          <w:rFonts w:ascii="Calibri" w:hAnsi="Calibri"/>
          <w:szCs w:val="22"/>
        </w:rPr>
        <w:t xml:space="preserve"> </w:t>
      </w:r>
      <w:r w:rsidR="00332517">
        <w:rPr>
          <w:rFonts w:ascii="Calibri" w:hAnsi="Calibri"/>
          <w:szCs w:val="22"/>
        </w:rPr>
        <w:t>end user training and support of SAP FICO Module and</w:t>
      </w:r>
      <w:r w:rsidR="008C756A">
        <w:rPr>
          <w:rFonts w:ascii="Calibri" w:hAnsi="Calibri"/>
          <w:szCs w:val="22"/>
        </w:rPr>
        <w:t xml:space="preserve"> </w:t>
      </w:r>
      <w:r w:rsidR="00253446">
        <w:rPr>
          <w:rFonts w:ascii="Calibri" w:hAnsi="Calibri"/>
          <w:szCs w:val="22"/>
        </w:rPr>
        <w:t>3</w:t>
      </w:r>
      <w:r w:rsidRPr="008C756A" w:rsidR="008C756A">
        <w:rPr>
          <w:rFonts w:ascii="Calibri" w:hAnsi="Calibri"/>
          <w:szCs w:val="22"/>
        </w:rPr>
        <w:t xml:space="preserve"> </w:t>
      </w:r>
      <w:r w:rsidRPr="008C756A" w:rsidR="00604C2D">
        <w:rPr>
          <w:rFonts w:ascii="Calibri" w:hAnsi="Calibri"/>
          <w:szCs w:val="22"/>
        </w:rPr>
        <w:t xml:space="preserve">years </w:t>
      </w:r>
      <w:r w:rsidR="00253446">
        <w:rPr>
          <w:rFonts w:ascii="Calibri" w:hAnsi="Calibri"/>
          <w:szCs w:val="22"/>
        </w:rPr>
        <w:t xml:space="preserve">of </w:t>
      </w:r>
      <w:r w:rsidRPr="008C756A">
        <w:rPr>
          <w:rFonts w:ascii="Calibri" w:hAnsi="Calibri"/>
          <w:szCs w:val="22"/>
        </w:rPr>
        <w:t xml:space="preserve">prior experience as </w:t>
      </w:r>
      <w:r w:rsidR="00DE7BEF">
        <w:rPr>
          <w:rFonts w:ascii="Calibri" w:hAnsi="Calibri"/>
          <w:szCs w:val="22"/>
        </w:rPr>
        <w:t xml:space="preserve">an </w:t>
      </w:r>
      <w:r w:rsidRPr="008C756A">
        <w:rPr>
          <w:rFonts w:ascii="Calibri" w:hAnsi="Calibri"/>
          <w:szCs w:val="22"/>
        </w:rPr>
        <w:t xml:space="preserve">end user </w:t>
      </w:r>
      <w:r w:rsidR="00DE7BEF">
        <w:rPr>
          <w:rFonts w:ascii="Calibri" w:hAnsi="Calibri"/>
          <w:szCs w:val="22"/>
        </w:rPr>
        <w:t>-</w:t>
      </w:r>
      <w:r w:rsidRPr="008C756A">
        <w:rPr>
          <w:rFonts w:ascii="Calibri" w:hAnsi="Calibri"/>
          <w:szCs w:val="22"/>
        </w:rPr>
        <w:t xml:space="preserve">F &amp; A </w:t>
      </w:r>
      <w:r w:rsidR="007F356D">
        <w:rPr>
          <w:rFonts w:ascii="Calibri" w:hAnsi="Calibri"/>
          <w:szCs w:val="22"/>
        </w:rPr>
        <w:t xml:space="preserve">senior </w:t>
      </w:r>
      <w:r w:rsidRPr="008C756A">
        <w:rPr>
          <w:rFonts w:ascii="Calibri" w:hAnsi="Calibri"/>
          <w:szCs w:val="22"/>
        </w:rPr>
        <w:t>analyst.</w:t>
      </w:r>
    </w:p>
    <w:p w:rsidR="00807F87" w14:paraId="3BE78575" w14:textId="339E7CCA">
      <w:pPr>
        <w:numPr>
          <w:ilvl w:val="0"/>
          <w:numId w:val="18"/>
        </w:numPr>
        <w:tabs>
          <w:tab w:val="left" w:pos="-90"/>
        </w:tabs>
        <w:spacing w:line="360" w:lineRule="auto"/>
        <w:ind w:left="634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Experience in SAP R/3 maintenance Support &amp; Rollout and </w:t>
      </w:r>
      <w:r w:rsidR="00FC7163">
        <w:rPr>
          <w:rFonts w:ascii="Calibri" w:hAnsi="Calibri"/>
          <w:szCs w:val="22"/>
        </w:rPr>
        <w:t>implementation</w:t>
      </w:r>
      <w:r>
        <w:rPr>
          <w:rFonts w:ascii="Calibri" w:hAnsi="Calibri"/>
          <w:szCs w:val="22"/>
        </w:rPr>
        <w:t xml:space="preserve"> </w:t>
      </w:r>
    </w:p>
    <w:p w:rsidR="007F356D" w14:paraId="37E36BCF" w14:textId="0DA8EA95">
      <w:pPr>
        <w:numPr>
          <w:ilvl w:val="0"/>
          <w:numId w:val="18"/>
        </w:numPr>
        <w:tabs>
          <w:tab w:val="left" w:pos="-90"/>
        </w:tabs>
        <w:spacing w:line="360" w:lineRule="auto"/>
        <w:ind w:left="634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Experience in SAP S4 Hana project in Support and development project</w:t>
      </w:r>
      <w:r w:rsidR="00F90A9C">
        <w:rPr>
          <w:rFonts w:ascii="Calibri" w:hAnsi="Calibri"/>
          <w:szCs w:val="22"/>
        </w:rPr>
        <w:t>,</w:t>
      </w:r>
      <w:r w:rsidR="005473AA">
        <w:rPr>
          <w:rFonts w:ascii="Calibri" w:hAnsi="Calibri"/>
          <w:szCs w:val="22"/>
        </w:rPr>
        <w:t xml:space="preserve"> </w:t>
      </w:r>
      <w:r w:rsidR="00F90A9C">
        <w:rPr>
          <w:rFonts w:ascii="Calibri" w:hAnsi="Calibri"/>
          <w:szCs w:val="22"/>
        </w:rPr>
        <w:t>rollout</w:t>
      </w:r>
      <w:r w:rsidR="005473AA">
        <w:rPr>
          <w:rFonts w:ascii="Calibri" w:hAnsi="Calibri"/>
          <w:szCs w:val="22"/>
        </w:rPr>
        <w:t>.</w:t>
      </w:r>
    </w:p>
    <w:p w:rsidR="00807F87" w14:paraId="3BF7BB49" w14:textId="77777777">
      <w:pPr>
        <w:numPr>
          <w:ilvl w:val="0"/>
          <w:numId w:val="18"/>
        </w:numPr>
        <w:tabs>
          <w:tab w:val="left" w:pos="-90"/>
        </w:tabs>
        <w:spacing w:line="360" w:lineRule="auto"/>
        <w:ind w:left="634"/>
        <w:jc w:val="left"/>
        <w:rPr>
          <w:rFonts w:ascii="Calibri" w:hAnsi="Calibri"/>
          <w:szCs w:val="22"/>
        </w:rPr>
      </w:pPr>
      <w:r>
        <w:rPr>
          <w:rFonts w:ascii="Calibri" w:hAnsi="Calibri" w:cs="Calibri"/>
          <w:szCs w:val="22"/>
        </w:rPr>
        <w:t>Extensive functional experience in FICO module and configuration of finance and controlling related parameters and where critical configuration issues involved in Finance module.</w:t>
      </w:r>
    </w:p>
    <w:p w:rsidR="00EE6FC2" w:rsidRPr="00EE6FC2" w14:paraId="7778BC18" w14:textId="77777777">
      <w:pPr>
        <w:numPr>
          <w:ilvl w:val="0"/>
          <w:numId w:val="18"/>
        </w:numPr>
        <w:tabs>
          <w:tab w:val="left" w:pos="-90"/>
        </w:tabs>
        <w:spacing w:line="360" w:lineRule="auto"/>
        <w:ind w:left="634"/>
        <w:jc w:val="left"/>
        <w:rPr>
          <w:rFonts w:ascii="Calibri" w:hAnsi="Calibri"/>
          <w:szCs w:val="22"/>
        </w:rPr>
      </w:pPr>
      <w:r>
        <w:rPr>
          <w:rFonts w:ascii="Calibri" w:eastAsia="Calibri" w:hAnsi="Calibri" w:cs="Calibri"/>
          <w:szCs w:val="22"/>
        </w:rPr>
        <w:t>Was involved in defects handling and regression testing, enhancement support.</w:t>
      </w:r>
    </w:p>
    <w:p w:rsidR="00807F87" w14:paraId="5541B1D0" w14:textId="73246862">
      <w:pPr>
        <w:numPr>
          <w:ilvl w:val="0"/>
          <w:numId w:val="18"/>
        </w:numPr>
        <w:tabs>
          <w:tab w:val="left" w:pos="-90"/>
        </w:tabs>
        <w:spacing w:line="360" w:lineRule="auto"/>
        <w:ind w:left="634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S/4 HANA CERTIFIED for Financial Accounting </w:t>
      </w:r>
    </w:p>
    <w:p w:rsidR="00807F87" w14:paraId="018F114D" w14:textId="77777777">
      <w:pPr>
        <w:spacing w:line="276" w:lineRule="auto"/>
        <w:rPr>
          <w:rFonts w:ascii="Calibri" w:eastAsia="Calibri" w:hAnsi="Calibri" w:cs="Calibri"/>
          <w:b/>
          <w:szCs w:val="22"/>
        </w:rPr>
      </w:pPr>
      <w:r>
        <w:rPr>
          <w:rFonts w:ascii="Calibri" w:eastAsia="Calibri" w:hAnsi="Calibri" w:cs="Calibri"/>
          <w:b/>
          <w:szCs w:val="22"/>
        </w:rPr>
        <w:t>Academic qualifications:</w:t>
      </w:r>
    </w:p>
    <w:p w:rsidR="00807F87" w14:paraId="68976FFE" w14:textId="77777777">
      <w:pPr>
        <w:spacing w:line="276" w:lineRule="auto"/>
        <w:rPr>
          <w:rFonts w:ascii="Calibri" w:eastAsia="Calibri" w:hAnsi="Calibri" w:cs="Calibri"/>
          <w:b/>
          <w:szCs w:val="22"/>
        </w:rPr>
      </w:pPr>
      <w:r>
        <w:rPr>
          <w:rFonts w:ascii="Calibri" w:eastAsia="Calibri" w:hAnsi="Calibri" w:cs="Calibri"/>
          <w:b/>
          <w:szCs w:val="22"/>
        </w:rPr>
        <w:tab/>
      </w:r>
    </w:p>
    <w:p w:rsidR="00807F87" w14:paraId="14B045E2" w14:textId="77777777">
      <w:pPr>
        <w:spacing w:line="360" w:lineRule="auto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BSC from SV University result 2009</w:t>
      </w:r>
    </w:p>
    <w:p w:rsidR="00807F87" w14:paraId="4975AF8A" w14:textId="77777777">
      <w:pPr>
        <w:spacing w:line="360" w:lineRule="auto"/>
        <w:rPr>
          <w:rFonts w:ascii="Calibri" w:hAnsi="Calibri"/>
          <w:szCs w:val="22"/>
        </w:rPr>
      </w:pPr>
      <w:r>
        <w:rPr>
          <w:rFonts w:ascii="Calibri" w:eastAsia="Calibri" w:hAnsi="Calibri" w:cs="Calibri"/>
          <w:szCs w:val="22"/>
        </w:rPr>
        <w:t>MBA from SV University result 2011</w:t>
      </w:r>
    </w:p>
    <w:p w:rsidR="00807F87" w14:paraId="42DC2310" w14:textId="77777777">
      <w:pPr>
        <w:pStyle w:val="BodyText2"/>
        <w:numPr>
          <w:ilvl w:val="0"/>
          <w:numId w:val="0"/>
        </w:numPr>
        <w:spacing w:before="20" w:line="276" w:lineRule="auto"/>
        <w:ind w:left="630"/>
        <w:jc w:val="left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05F23" w14:paraId="123A062A" w14:textId="77777777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  <w:u w:val="single"/>
        </w:rPr>
        <w:t xml:space="preserve">Details of </w:t>
      </w:r>
      <w:r w:rsidR="007D6FAD">
        <w:rPr>
          <w:rFonts w:ascii="Calibri" w:hAnsi="Calibri" w:cs="Calibri"/>
          <w:b/>
          <w:szCs w:val="22"/>
          <w:u w:val="single"/>
        </w:rPr>
        <w:t xml:space="preserve">current </w:t>
      </w:r>
      <w:r>
        <w:rPr>
          <w:rFonts w:ascii="Calibri" w:hAnsi="Calibri" w:cs="Calibri"/>
          <w:b/>
          <w:szCs w:val="22"/>
          <w:u w:val="single"/>
        </w:rPr>
        <w:t>work experience</w:t>
      </w:r>
      <w:r>
        <w:rPr>
          <w:rFonts w:ascii="Calibri" w:hAnsi="Calibri" w:cs="Calibri"/>
          <w:b/>
          <w:szCs w:val="22"/>
        </w:rPr>
        <w:t>:</w:t>
      </w:r>
    </w:p>
    <w:p w:rsidR="007F356D" w14:paraId="68F60991" w14:textId="77777777">
      <w:pPr>
        <w:rPr>
          <w:rFonts w:ascii="Calibri" w:hAnsi="Calibri" w:cs="Calibri"/>
          <w:b/>
          <w:szCs w:val="22"/>
        </w:rPr>
      </w:pPr>
    </w:p>
    <w:p w:rsidR="007F356D" w14:paraId="62FAEF41" w14:textId="42A5456F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Project Scope # 6  :</w:t>
      </w:r>
      <w:r w:rsidR="00BF23DD">
        <w:rPr>
          <w:rFonts w:ascii="Calibri" w:hAnsi="Calibri" w:cs="Calibri"/>
          <w:b/>
          <w:szCs w:val="22"/>
        </w:rPr>
        <w:t xml:space="preserve"> </w:t>
      </w:r>
      <w:r>
        <w:rPr>
          <w:rFonts w:ascii="Calibri" w:hAnsi="Calibri" w:cs="Calibri"/>
          <w:b/>
          <w:szCs w:val="22"/>
        </w:rPr>
        <w:t>Support, development</w:t>
      </w:r>
      <w:r w:rsidR="00BF23DD">
        <w:rPr>
          <w:rFonts w:ascii="Calibri" w:hAnsi="Calibri" w:cs="Calibri"/>
          <w:b/>
          <w:szCs w:val="22"/>
        </w:rPr>
        <w:t>, Rollout</w:t>
      </w:r>
      <w:r w:rsidR="005473AA">
        <w:rPr>
          <w:rFonts w:ascii="Calibri" w:hAnsi="Calibri" w:cs="Calibri"/>
          <w:b/>
          <w:szCs w:val="22"/>
        </w:rPr>
        <w:t xml:space="preserve">(S4 </w:t>
      </w:r>
      <w:r w:rsidR="005473AA">
        <w:rPr>
          <w:rFonts w:ascii="Calibri" w:hAnsi="Calibri" w:cs="Calibri"/>
          <w:b/>
          <w:szCs w:val="22"/>
        </w:rPr>
        <w:t>hana</w:t>
      </w:r>
      <w:r w:rsidR="005473AA">
        <w:rPr>
          <w:rFonts w:ascii="Calibri" w:hAnsi="Calibri" w:cs="Calibri"/>
          <w:b/>
          <w:szCs w:val="22"/>
        </w:rPr>
        <w:t>)</w:t>
      </w:r>
    </w:p>
    <w:p w:rsidR="007F356D" w14:paraId="193794E2" w14:textId="77777777">
      <w:pPr>
        <w:rPr>
          <w:rFonts w:ascii="Calibri" w:hAnsi="Calibri" w:cs="Calibri"/>
          <w:b/>
          <w:szCs w:val="22"/>
        </w:rPr>
      </w:pPr>
    </w:p>
    <w:p w:rsidR="007F356D" w:rsidP="007F356D" w14:paraId="7FC1B09B" w14:textId="0CE5D620">
      <w:pPr>
        <w:spacing w:line="360" w:lineRule="auto"/>
      </w:pPr>
      <w:r>
        <w:rPr>
          <w:rFonts w:ascii="Calibri" w:hAnsi="Calibri" w:cs="Calibri"/>
          <w:szCs w:val="22"/>
        </w:rPr>
        <w:t xml:space="preserve">Company                  : </w:t>
      </w:r>
      <w:r w:rsidR="00BF23DD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Accenture</w:t>
      </w:r>
    </w:p>
    <w:p w:rsidR="007F356D" w:rsidP="007F356D" w14:paraId="44A131A1" w14:textId="700674D0">
      <w:pPr>
        <w:tabs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>Project                      :</w:t>
      </w:r>
      <w:r w:rsidR="00BF23DD">
        <w:rPr>
          <w:rFonts w:ascii="Calibri" w:hAnsi="Calibri" w:cs="Calibri"/>
          <w:szCs w:val="22"/>
        </w:rPr>
        <w:t xml:space="preserve">  </w:t>
      </w:r>
      <w:r>
        <w:rPr>
          <w:rFonts w:ascii="Calibri" w:hAnsi="Calibri" w:cs="Calibri"/>
          <w:szCs w:val="22"/>
        </w:rPr>
        <w:t>ZKW</w:t>
      </w:r>
    </w:p>
    <w:p w:rsidR="007F356D" w:rsidP="007F356D" w14:paraId="76F9C91F" w14:textId="42BC4D4B">
      <w:pPr>
        <w:tabs>
          <w:tab w:val="left" w:pos="2160"/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>Role                           :</w:t>
      </w:r>
      <w:r w:rsidR="00BF23DD">
        <w:rPr>
          <w:rFonts w:ascii="Calibri" w:hAnsi="Calibri" w:cs="Calibri"/>
          <w:szCs w:val="22"/>
        </w:rPr>
        <w:t xml:space="preserve">  </w:t>
      </w:r>
      <w:r>
        <w:rPr>
          <w:rFonts w:ascii="Calibri" w:hAnsi="Calibri" w:cs="Calibri"/>
          <w:szCs w:val="22"/>
        </w:rPr>
        <w:t>Senior Fico analyst(Packaged App development senior analyst)</w:t>
      </w:r>
    </w:p>
    <w:p w:rsidR="007F356D" w:rsidP="007F356D" w14:paraId="67A5B015" w14:textId="4CEE1F38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Duration                    :</w:t>
      </w:r>
      <w:r w:rsidR="00BF23DD">
        <w:rPr>
          <w:rFonts w:ascii="Calibri" w:hAnsi="Calibri" w:cs="Calibri"/>
          <w:szCs w:val="22"/>
        </w:rPr>
        <w:t xml:space="preserve">  </w:t>
      </w:r>
      <w:r w:rsidR="00664D01">
        <w:rPr>
          <w:rFonts w:ascii="Calibri" w:hAnsi="Calibri" w:cs="Calibri"/>
          <w:szCs w:val="22"/>
        </w:rPr>
        <w:t>Feb 2023</w:t>
      </w:r>
      <w:r>
        <w:rPr>
          <w:rFonts w:ascii="Calibri" w:hAnsi="Calibri" w:cs="Calibri"/>
          <w:szCs w:val="22"/>
        </w:rPr>
        <w:t xml:space="preserve"> to till date</w:t>
      </w:r>
    </w:p>
    <w:p w:rsidR="007F356D" w:rsidP="00BF23DD" w14:paraId="260A99F9" w14:textId="03357FB4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Responsibilities:</w:t>
      </w:r>
    </w:p>
    <w:p w:rsidR="00BF23DD" w:rsidP="00BF23DD" w14:paraId="205E4B5C" w14:textId="2B29B1A1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Working on incidents and RFC, emergency changes.</w:t>
      </w:r>
    </w:p>
    <w:p w:rsidR="00BF23DD" w:rsidP="00BF23DD" w14:paraId="5C7DBAEC" w14:textId="16BA5A39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7D6A1B">
        <w:rPr>
          <w:rFonts w:ascii="Calibri" w:eastAsia="Calibri" w:hAnsi="Calibri" w:cs="Calibri"/>
          <w:szCs w:val="22"/>
        </w:rPr>
        <w:t xml:space="preserve">Dealing with Priority </w:t>
      </w:r>
      <w:r>
        <w:rPr>
          <w:rFonts w:ascii="Calibri" w:eastAsia="Calibri" w:hAnsi="Calibri" w:cs="Calibri"/>
          <w:szCs w:val="22"/>
        </w:rPr>
        <w:t>tickets and issue handling</w:t>
      </w:r>
    </w:p>
    <w:p w:rsidR="00BF23DD" w:rsidRPr="00BF23DD" w:rsidP="00BF23DD" w14:paraId="5D4C81E1" w14:textId="422B30BB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Giving the rollout support for regions like China and support for the implementing major enhancements.</w:t>
      </w:r>
    </w:p>
    <w:p w:rsidR="00BF23DD" w:rsidP="00BF23DD" w14:paraId="5B1F8474" w14:textId="29AC3071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Issue resolution and follow-up RFC changes handling </w:t>
      </w:r>
      <w:r w:rsidR="00F328AB">
        <w:rPr>
          <w:rFonts w:ascii="Calibri" w:eastAsia="Calibri" w:hAnsi="Calibri" w:cs="Calibri"/>
          <w:szCs w:val="22"/>
        </w:rPr>
        <w:t>,</w:t>
      </w:r>
      <w:r w:rsidR="007036E2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defects handling</w:t>
      </w:r>
      <w:r w:rsidR="003C78B6">
        <w:rPr>
          <w:rFonts w:ascii="Calibri" w:eastAsia="Calibri" w:hAnsi="Calibri" w:cs="Calibri"/>
          <w:szCs w:val="22"/>
        </w:rPr>
        <w:t xml:space="preserve"> and other fi related changes</w:t>
      </w:r>
    </w:p>
    <w:p w:rsidR="00C41B02" w14:paraId="64F9205C" w14:textId="24705217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Project Scope #</w:t>
      </w:r>
      <w:r>
        <w:rPr>
          <w:rFonts w:ascii="Calibri" w:hAnsi="Calibri" w:cs="Calibri"/>
          <w:b/>
          <w:szCs w:val="22"/>
        </w:rPr>
        <w:t>5.  : Support</w:t>
      </w:r>
    </w:p>
    <w:p w:rsidR="005B050B" w:rsidP="00261298" w14:paraId="445B5ED6" w14:textId="77777777">
      <w:pPr>
        <w:spacing w:line="360" w:lineRule="auto"/>
      </w:pPr>
      <w:r>
        <w:rPr>
          <w:rFonts w:ascii="Calibri" w:hAnsi="Calibri" w:cs="Calibri"/>
          <w:szCs w:val="22"/>
        </w:rPr>
        <w:t>Company                  : Accenture</w:t>
      </w:r>
    </w:p>
    <w:p w:rsidR="005B050B" w:rsidP="00261298" w14:paraId="0052036D" w14:textId="77777777">
      <w:pPr>
        <w:tabs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>Project                       :Henkel</w:t>
      </w:r>
    </w:p>
    <w:p w:rsidR="005B050B" w:rsidP="00261298" w14:paraId="655A0B3E" w14:textId="77777777">
      <w:pPr>
        <w:tabs>
          <w:tab w:val="left" w:pos="2160"/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>Role                            :Senior Fico analyst</w:t>
      </w:r>
    </w:p>
    <w:p w:rsidR="007F356D" w:rsidP="00261298" w14:paraId="601F4B73" w14:textId="2B9E6EB1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Duration                    :Nov 2021 to </w:t>
      </w:r>
      <w:r>
        <w:rPr>
          <w:rFonts w:ascii="Calibri" w:hAnsi="Calibri" w:cs="Calibri"/>
          <w:szCs w:val="22"/>
        </w:rPr>
        <w:t>Jan 2023</w:t>
      </w:r>
    </w:p>
    <w:p w:rsidR="005B050B" w:rsidP="00261298" w14:paraId="7FFBD392" w14:textId="77777777">
      <w:pPr>
        <w:tabs>
          <w:tab w:val="left" w:pos="2160"/>
          <w:tab w:val="left" w:pos="2280"/>
        </w:tabs>
        <w:spacing w:line="360" w:lineRule="auto"/>
      </w:pPr>
    </w:p>
    <w:p w:rsidR="00E8739F" w:rsidP="00261298" w14:paraId="7AF082C5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Responsibilities:</w:t>
      </w:r>
    </w:p>
    <w:p w:rsidR="00E8739F" w:rsidP="00261298" w14:paraId="77D5ADC8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E8739F" w:rsidP="00E8739F" w14:paraId="5B78D95A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Interacting with business users on daily basis to understand </w:t>
      </w:r>
      <w:r w:rsidR="00F05C8E">
        <w:rPr>
          <w:rFonts w:ascii="Calibri" w:eastAsia="Calibri" w:hAnsi="Calibri" w:cs="Calibri"/>
          <w:szCs w:val="22"/>
        </w:rPr>
        <w:t xml:space="preserve">the user issues </w:t>
      </w:r>
      <w:r>
        <w:rPr>
          <w:rFonts w:ascii="Calibri" w:eastAsia="Calibri" w:hAnsi="Calibri" w:cs="Calibri"/>
          <w:szCs w:val="22"/>
        </w:rPr>
        <w:t xml:space="preserve">and giving resolutions </w:t>
      </w:r>
    </w:p>
    <w:p w:rsidR="00F05C8E" w:rsidP="00E8739F" w14:paraId="463729BC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7D6A1B">
        <w:rPr>
          <w:rFonts w:ascii="Calibri" w:eastAsia="Calibri" w:hAnsi="Calibri" w:cs="Calibri"/>
          <w:szCs w:val="22"/>
        </w:rPr>
        <w:t xml:space="preserve">Dealing with Priority </w:t>
      </w:r>
      <w:r>
        <w:rPr>
          <w:rFonts w:ascii="Calibri" w:eastAsia="Calibri" w:hAnsi="Calibri" w:cs="Calibri"/>
          <w:szCs w:val="22"/>
        </w:rPr>
        <w:t>tickets</w:t>
      </w:r>
    </w:p>
    <w:p w:rsidR="00F05C8E" w:rsidP="00F05C8E" w14:paraId="4D48FB8B" w14:textId="40613549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F05C8E">
        <w:rPr>
          <w:rFonts w:ascii="Calibri" w:eastAsia="Calibri" w:hAnsi="Calibri" w:cs="Calibri"/>
          <w:szCs w:val="22"/>
        </w:rPr>
        <w:t xml:space="preserve">Timely interaction </w:t>
      </w:r>
      <w:r>
        <w:rPr>
          <w:rFonts w:ascii="Calibri" w:eastAsia="Calibri" w:hAnsi="Calibri" w:cs="Calibri"/>
          <w:szCs w:val="22"/>
        </w:rPr>
        <w:t>and follow</w:t>
      </w:r>
      <w:r w:rsidR="00664D01">
        <w:rPr>
          <w:rFonts w:ascii="Calibri" w:eastAsia="Calibri" w:hAnsi="Calibri" w:cs="Calibri"/>
          <w:szCs w:val="22"/>
        </w:rPr>
        <w:t>-</w:t>
      </w:r>
      <w:r>
        <w:rPr>
          <w:rFonts w:ascii="Calibri" w:eastAsia="Calibri" w:hAnsi="Calibri" w:cs="Calibri"/>
          <w:szCs w:val="22"/>
        </w:rPr>
        <w:t xml:space="preserve">ups </w:t>
      </w:r>
      <w:r w:rsidRPr="00F05C8E">
        <w:rPr>
          <w:rFonts w:ascii="Calibri" w:eastAsia="Calibri" w:hAnsi="Calibri" w:cs="Calibri"/>
          <w:szCs w:val="22"/>
        </w:rPr>
        <w:t xml:space="preserve">with the </w:t>
      </w:r>
      <w:r w:rsidRPr="00F05C8E">
        <w:rPr>
          <w:rFonts w:ascii="Calibri" w:eastAsia="Calibri" w:hAnsi="Calibri" w:cs="Calibri"/>
          <w:szCs w:val="22"/>
        </w:rPr>
        <w:t>users by</w:t>
      </w:r>
      <w:r w:rsidRPr="00F05C8E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 xml:space="preserve">resolving </w:t>
      </w:r>
      <w:r w:rsidR="00772F67">
        <w:rPr>
          <w:rFonts w:ascii="Calibri" w:eastAsia="Calibri" w:hAnsi="Calibri" w:cs="Calibri"/>
          <w:szCs w:val="22"/>
        </w:rPr>
        <w:t xml:space="preserve">the </w:t>
      </w:r>
      <w:r w:rsidR="00BF23DD">
        <w:rPr>
          <w:rFonts w:ascii="Calibri" w:eastAsia="Calibri" w:hAnsi="Calibri" w:cs="Calibri"/>
          <w:szCs w:val="22"/>
        </w:rPr>
        <w:t>issues.</w:t>
      </w:r>
      <w:r w:rsidR="00772F67">
        <w:rPr>
          <w:rFonts w:ascii="Calibri" w:eastAsia="Calibri" w:hAnsi="Calibri" w:cs="Calibri"/>
          <w:szCs w:val="22"/>
        </w:rPr>
        <w:t xml:space="preserve"> </w:t>
      </w:r>
    </w:p>
    <w:p w:rsidR="00772F67" w:rsidP="00F05C8E" w14:paraId="03E6F311" w14:textId="179C6782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Work</w:t>
      </w:r>
      <w:r w:rsidR="00032F7A">
        <w:rPr>
          <w:rFonts w:ascii="Calibri" w:eastAsia="Calibri" w:hAnsi="Calibri" w:cs="Calibri"/>
          <w:szCs w:val="22"/>
        </w:rPr>
        <w:t xml:space="preserve">ing on </w:t>
      </w:r>
      <w:r>
        <w:rPr>
          <w:rFonts w:ascii="Calibri" w:eastAsia="Calibri" w:hAnsi="Calibri" w:cs="Calibri"/>
          <w:szCs w:val="22"/>
        </w:rPr>
        <w:t>change request,</w:t>
      </w:r>
      <w:r w:rsidR="00664D01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service request</w:t>
      </w:r>
      <w:r w:rsidR="00BF23DD">
        <w:rPr>
          <w:rFonts w:ascii="Calibri" w:eastAsia="Calibri" w:hAnsi="Calibri" w:cs="Calibri"/>
          <w:szCs w:val="22"/>
        </w:rPr>
        <w:t>, P</w:t>
      </w:r>
      <w:r>
        <w:rPr>
          <w:rFonts w:ascii="Calibri" w:eastAsia="Calibri" w:hAnsi="Calibri" w:cs="Calibri"/>
          <w:szCs w:val="22"/>
        </w:rPr>
        <w:t>roblem tickets in finding the root cause of the repeated issues.</w:t>
      </w:r>
    </w:p>
    <w:p w:rsidR="00032F7A" w:rsidP="00F05C8E" w14:paraId="4E079869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Guiding the team mates and giving the support whenever </w:t>
      </w:r>
      <w:r w:rsidR="002F774F">
        <w:rPr>
          <w:rFonts w:ascii="Calibri" w:eastAsia="Calibri" w:hAnsi="Calibri" w:cs="Calibri"/>
          <w:szCs w:val="22"/>
        </w:rPr>
        <w:t>required.</w:t>
      </w:r>
    </w:p>
    <w:p w:rsidR="002F774F" w:rsidP="00F05C8E" w14:paraId="146EC7B1" w14:textId="1D7AB0EA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Was involved in defects </w:t>
      </w:r>
      <w:r w:rsidR="000B48BE">
        <w:rPr>
          <w:rFonts w:ascii="Calibri" w:eastAsia="Calibri" w:hAnsi="Calibri" w:cs="Calibri"/>
          <w:szCs w:val="22"/>
        </w:rPr>
        <w:t>handling and regression testing,</w:t>
      </w:r>
      <w:r w:rsidR="00664D01">
        <w:rPr>
          <w:rFonts w:ascii="Calibri" w:eastAsia="Calibri" w:hAnsi="Calibri" w:cs="Calibri"/>
          <w:szCs w:val="22"/>
        </w:rPr>
        <w:t xml:space="preserve"> </w:t>
      </w:r>
      <w:r w:rsidR="000B48BE">
        <w:rPr>
          <w:rFonts w:ascii="Calibri" w:eastAsia="Calibri" w:hAnsi="Calibri" w:cs="Calibri"/>
          <w:szCs w:val="22"/>
        </w:rPr>
        <w:t>enhanc</w:t>
      </w:r>
      <w:r w:rsidR="00664D01">
        <w:rPr>
          <w:rFonts w:ascii="Calibri" w:eastAsia="Calibri" w:hAnsi="Calibri" w:cs="Calibri"/>
          <w:szCs w:val="22"/>
        </w:rPr>
        <w:t>e</w:t>
      </w:r>
      <w:r w:rsidR="000B48BE">
        <w:rPr>
          <w:rFonts w:ascii="Calibri" w:eastAsia="Calibri" w:hAnsi="Calibri" w:cs="Calibri"/>
          <w:szCs w:val="22"/>
        </w:rPr>
        <w:t>ment support.</w:t>
      </w:r>
    </w:p>
    <w:p w:rsidR="000B48BE" w:rsidP="00F05C8E" w14:paraId="78EF9914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Handling business change process and aware of the service now handling.</w:t>
      </w:r>
    </w:p>
    <w:p w:rsidR="00005F23" w:rsidRPr="00F05C8E" w:rsidP="00F05C8E" w14:paraId="1AD094EC" w14:textId="14F8721D">
      <w:pPr>
        <w:spacing w:line="360" w:lineRule="auto"/>
        <w:rPr>
          <w:rFonts w:ascii="Calibri" w:eastAsia="Calibri" w:hAnsi="Calibri" w:cs="Calibri"/>
          <w:szCs w:val="22"/>
        </w:rPr>
      </w:pPr>
      <w:r w:rsidRPr="00F05C8E">
        <w:rPr>
          <w:rFonts w:ascii="Calibri" w:eastAsia="Calibri" w:hAnsi="Calibri" w:cs="Calibri"/>
          <w:szCs w:val="22"/>
        </w:rPr>
        <w:t xml:space="preserve"> </w:t>
      </w:r>
      <w:r w:rsidRPr="00F05C8E">
        <w:rPr>
          <w:rFonts w:ascii="Calibri" w:hAnsi="Calibri" w:cs="Calibri"/>
          <w:b/>
          <w:szCs w:val="22"/>
        </w:rPr>
        <w:t xml:space="preserve">Project scope# 4    :  </w:t>
      </w:r>
      <w:r w:rsidRPr="00F05C8E">
        <w:rPr>
          <w:rFonts w:ascii="Calibri" w:hAnsi="Calibri" w:cs="Calibri"/>
          <w:b/>
          <w:szCs w:val="22"/>
        </w:rPr>
        <w:t>Support</w:t>
      </w:r>
      <w:r w:rsidR="006859C6">
        <w:rPr>
          <w:rFonts w:ascii="Calibri" w:hAnsi="Calibri" w:cs="Calibri"/>
          <w:b/>
          <w:szCs w:val="22"/>
        </w:rPr>
        <w:t>,developmemt,</w:t>
      </w:r>
      <w:r w:rsidR="00401D9A">
        <w:rPr>
          <w:rFonts w:ascii="Calibri" w:hAnsi="Calibri" w:cs="Calibri"/>
          <w:b/>
          <w:szCs w:val="22"/>
        </w:rPr>
        <w:t>Implementation</w:t>
      </w:r>
      <w:r w:rsidR="00AF63EA">
        <w:rPr>
          <w:rFonts w:ascii="Calibri" w:hAnsi="Calibri" w:cs="Calibri"/>
          <w:b/>
          <w:szCs w:val="22"/>
        </w:rPr>
        <w:t xml:space="preserve"> project</w:t>
      </w:r>
    </w:p>
    <w:p w:rsidR="00807F87" w14:paraId="4EEDD090" w14:textId="77777777">
      <w:pPr>
        <w:rPr>
          <w:rFonts w:ascii="Calibri" w:hAnsi="Calibri" w:cs="Calibri"/>
          <w:b/>
          <w:szCs w:val="22"/>
        </w:rPr>
      </w:pPr>
    </w:p>
    <w:p w:rsidR="00005F23" w14:paraId="1467124F" w14:textId="2DFE9FC8">
      <w:pPr>
        <w:spacing w:line="360" w:lineRule="auto"/>
      </w:pPr>
      <w:r>
        <w:rPr>
          <w:rFonts w:ascii="Calibri" w:hAnsi="Calibri" w:cs="Calibri"/>
          <w:szCs w:val="22"/>
        </w:rPr>
        <w:t xml:space="preserve">     </w:t>
      </w:r>
      <w:r w:rsidR="00297970">
        <w:rPr>
          <w:rFonts w:ascii="Calibri" w:hAnsi="Calibri" w:cs="Calibri"/>
          <w:szCs w:val="22"/>
        </w:rPr>
        <w:t>Company                  : Wipro</w:t>
      </w:r>
    </w:p>
    <w:p w:rsidR="00005F23" w14:paraId="51362D0D" w14:textId="625C8C5A">
      <w:pPr>
        <w:tabs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 xml:space="preserve">     </w:t>
      </w:r>
      <w:r w:rsidR="00297970">
        <w:rPr>
          <w:rFonts w:ascii="Calibri" w:hAnsi="Calibri" w:cs="Calibri"/>
          <w:szCs w:val="22"/>
        </w:rPr>
        <w:t>Project                       :</w:t>
      </w:r>
      <w:r w:rsidR="00297970">
        <w:rPr>
          <w:rFonts w:ascii="Calibri" w:hAnsi="Calibri" w:cs="Calibri"/>
          <w:szCs w:val="22"/>
        </w:rPr>
        <w:t>Diversey</w:t>
      </w:r>
    </w:p>
    <w:p w:rsidR="00005F23" w14:paraId="266B2916" w14:textId="4B370933">
      <w:pPr>
        <w:tabs>
          <w:tab w:val="left" w:pos="2160"/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 xml:space="preserve">     </w:t>
      </w:r>
      <w:r w:rsidR="00297970">
        <w:rPr>
          <w:rFonts w:ascii="Calibri" w:hAnsi="Calibri" w:cs="Calibri"/>
          <w:szCs w:val="22"/>
        </w:rPr>
        <w:t>Role                            :Associate consultant(FICO)</w:t>
      </w:r>
    </w:p>
    <w:p w:rsidR="00005F23" w14:paraId="7813F0E7" w14:textId="6E535242">
      <w:pPr>
        <w:tabs>
          <w:tab w:val="left" w:pos="2160"/>
          <w:tab w:val="left" w:pos="2280"/>
        </w:tabs>
        <w:spacing w:line="360" w:lineRule="auto"/>
      </w:pPr>
      <w:r>
        <w:rPr>
          <w:rFonts w:ascii="Calibri" w:hAnsi="Calibri" w:cs="Calibri"/>
          <w:szCs w:val="22"/>
        </w:rPr>
        <w:t xml:space="preserve">     </w:t>
      </w:r>
      <w:r w:rsidR="00297970">
        <w:rPr>
          <w:rFonts w:ascii="Calibri" w:hAnsi="Calibri" w:cs="Calibri"/>
          <w:szCs w:val="22"/>
        </w:rPr>
        <w:t xml:space="preserve">Duration                    :May 2021 to </w:t>
      </w:r>
      <w:r w:rsidR="005B050B">
        <w:rPr>
          <w:rFonts w:ascii="Calibri" w:hAnsi="Calibri" w:cs="Calibri"/>
          <w:szCs w:val="22"/>
        </w:rPr>
        <w:t>Nov 2021</w:t>
      </w:r>
    </w:p>
    <w:p w:rsidR="00005F23" w14:paraId="300DCBCC" w14:textId="77777777">
      <w:pPr>
        <w:jc w:val="left"/>
      </w:pPr>
    </w:p>
    <w:p w:rsidR="00005F23" w14:paraId="1C5030F2" w14:textId="77777777">
      <w:pPr>
        <w:tabs>
          <w:tab w:val="left" w:pos="2160"/>
          <w:tab w:val="left" w:pos="2280"/>
        </w:tabs>
      </w:pPr>
      <w:r>
        <w:rPr>
          <w:rFonts w:ascii="Calibri" w:hAnsi="Calibri" w:cs="Calibri"/>
          <w:b/>
          <w:bCs/>
          <w:szCs w:val="22"/>
        </w:rPr>
        <w:t>Responsibilities:</w:t>
      </w:r>
    </w:p>
    <w:p w:rsidR="00005F23" w14:paraId="4B72739A" w14:textId="77777777">
      <w:pPr>
        <w:tabs>
          <w:tab w:val="left" w:pos="2160"/>
          <w:tab w:val="left" w:pos="2280"/>
        </w:tabs>
      </w:pPr>
    </w:p>
    <w:p w:rsidR="00005F23" w:rsidRPr="008077EE" w14:paraId="00C9C3ED" w14:textId="77777777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Worked on Service requests such as custom table report creation, setting up payment methods for co codes, new payment terms and other FI changes. </w:t>
      </w:r>
    </w:p>
    <w:p w:rsidR="00005F23" w:rsidRPr="008077EE" w14:paraId="576DFA91" w14:textId="0B76E77E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Dealing with Priority tickets such as </w:t>
      </w:r>
      <w:r w:rsidRPr="008077EE">
        <w:rPr>
          <w:rFonts w:eastAsia="Calibri" w:asciiTheme="minorHAnsi" w:hAnsiTheme="minorHAnsi" w:cstheme="minorHAnsi"/>
          <w:sz w:val="22"/>
          <w:szCs w:val="22"/>
        </w:rPr>
        <w:t>High</w:t>
      </w:r>
      <w:r w:rsidRPr="008077EE" w:rsidR="00BF23DD">
        <w:rPr>
          <w:rFonts w:eastAsia="Calibri" w:asciiTheme="minorHAnsi" w:hAnsiTheme="minorHAnsi" w:cstheme="minorHAnsi"/>
          <w:sz w:val="22"/>
          <w:szCs w:val="22"/>
        </w:rPr>
        <w:t>,</w:t>
      </w:r>
      <w:r w:rsidRPr="008077EE">
        <w:rPr>
          <w:rFonts w:eastAsia="Calibri" w:asciiTheme="minorHAnsi" w:hAnsiTheme="minorHAnsi" w:cstheme="minorHAnsi"/>
          <w:sz w:val="22"/>
          <w:szCs w:val="22"/>
        </w:rPr>
        <w:t>Medium</w:t>
      </w: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 and Low tickets</w:t>
      </w:r>
    </w:p>
    <w:p w:rsidR="00005F23" w:rsidRPr="008077EE" w14:paraId="3132719B" w14:textId="59256A96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>Worked on Enhancements</w:t>
      </w:r>
    </w:p>
    <w:p w:rsidR="00005F23" w:rsidRPr="008077EE" w14:paraId="773D1FF2" w14:textId="32286FE6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Preparing the daily tracker for </w:t>
      </w:r>
      <w:r w:rsidRPr="008077EE" w:rsidR="00BF23DD">
        <w:rPr>
          <w:rFonts w:eastAsia="Calibri" w:asciiTheme="minorHAnsi" w:hAnsiTheme="minorHAnsi" w:cstheme="minorHAnsi"/>
          <w:sz w:val="22"/>
          <w:szCs w:val="22"/>
        </w:rPr>
        <w:t>email, Incidents</w:t>
      </w: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 and Change requests status </w:t>
      </w:r>
    </w:p>
    <w:p w:rsidR="00005F23" w:rsidRPr="008077EE" w14:paraId="7EFF828B" w14:textId="02A1979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Incident handling by providing corrective solutions to the business and </w:t>
      </w:r>
      <w:r w:rsidRPr="008077EE" w:rsidR="00BF23DD">
        <w:rPr>
          <w:rFonts w:eastAsia="Calibri" w:asciiTheme="minorHAnsi" w:hAnsiTheme="minorHAnsi" w:cstheme="minorHAnsi"/>
          <w:sz w:val="22"/>
          <w:szCs w:val="22"/>
        </w:rPr>
        <w:t>users.</w:t>
      </w:r>
    </w:p>
    <w:p w:rsidR="00005F23" w:rsidRPr="008077EE" w14:paraId="2B40039C" w14:textId="154F55AB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>Coordinating with Technical</w:t>
      </w:r>
      <w:r w:rsidRPr="008077EE" w:rsidR="00BF23DD">
        <w:rPr>
          <w:rFonts w:eastAsia="Calibri" w:asciiTheme="minorHAnsi" w:hAnsiTheme="minorHAnsi" w:cstheme="minorHAnsi"/>
          <w:sz w:val="22"/>
          <w:szCs w:val="22"/>
        </w:rPr>
        <w:t xml:space="preserve"> team </w:t>
      </w: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for major enhancements and changes </w:t>
      </w:r>
    </w:p>
    <w:p w:rsidR="00005F23" w:rsidRPr="008077EE" w:rsidP="00BF23DD" w14:paraId="51D74DEA" w14:textId="77777777">
      <w:pPr>
        <w:pStyle w:val="ListParagraph"/>
        <w:numPr>
          <w:ilvl w:val="0"/>
          <w:numId w:val="5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Business email handling and in query resolution </w:t>
      </w:r>
    </w:p>
    <w:p w:rsidR="00005F23" w:rsidRPr="008077EE" w:rsidP="00BF23DD" w14:paraId="4BD4E678" w14:textId="77777777">
      <w:pPr>
        <w:pStyle w:val="ListParagraph"/>
        <w:numPr>
          <w:ilvl w:val="0"/>
          <w:numId w:val="5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>Receiving the KT from project teams for the new projects migrated and giving reverse KT</w:t>
      </w:r>
    </w:p>
    <w:p w:rsidR="00005F23" w:rsidRPr="008077EE" w:rsidP="00BF23DD" w14:paraId="419A68FA" w14:textId="77777777">
      <w:pPr>
        <w:pStyle w:val="ListParagraph"/>
        <w:numPr>
          <w:ilvl w:val="0"/>
          <w:numId w:val="5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8077EE">
        <w:rPr>
          <w:rFonts w:eastAsia="Calibri" w:asciiTheme="minorHAnsi" w:hAnsiTheme="minorHAnsi" w:cstheme="minorHAnsi"/>
          <w:sz w:val="22"/>
          <w:szCs w:val="22"/>
        </w:rPr>
        <w:t xml:space="preserve">Preparing test scripts, test documents, functional specifications for the enhancement and service requests. </w:t>
      </w:r>
    </w:p>
    <w:p w:rsidR="00312BC3" w:rsidP="00312BC3" w14:paraId="5BBA216D" w14:textId="77777777">
      <w:pPr>
        <w:jc w:val="left"/>
      </w:pPr>
    </w:p>
    <w:p w:rsidR="00312BC3" w:rsidP="00312BC3" w14:paraId="0EA12DF0" w14:textId="66FBFF47">
      <w:pPr>
        <w:jc w:val="left"/>
      </w:pPr>
      <w:r w:rsidRPr="00BF23DD">
        <w:rPr>
          <w:rFonts w:asciiTheme="minorHAnsi" w:hAnsiTheme="minorHAnsi" w:cstheme="minorHAnsi"/>
        </w:rPr>
        <w:t>Project scope #3:</w:t>
      </w:r>
      <w:r w:rsidRPr="00BF23DD" w:rsidR="0069687A">
        <w:rPr>
          <w:rFonts w:asciiTheme="minorHAnsi" w:hAnsiTheme="minorHAnsi" w:cstheme="minorHAnsi"/>
        </w:rPr>
        <w:t xml:space="preserve"> </w:t>
      </w:r>
      <w:r w:rsidRPr="00BF23DD">
        <w:rPr>
          <w:rFonts w:asciiTheme="minorHAnsi" w:hAnsiTheme="minorHAnsi" w:cstheme="minorHAnsi"/>
        </w:rPr>
        <w:t>Testing and development ,support</w:t>
      </w:r>
      <w:r w:rsidR="0064589C">
        <w:rPr>
          <w:rFonts w:asciiTheme="minorHAnsi" w:hAnsiTheme="minorHAnsi" w:cstheme="minorHAnsi"/>
        </w:rPr>
        <w:t xml:space="preserve"> ,Rollout Project</w:t>
      </w:r>
    </w:p>
    <w:p w:rsidR="00312BC3" w:rsidRPr="00312BC3" w:rsidP="00312BC3" w14:paraId="586C13C6" w14:textId="77777777">
      <w:pPr>
        <w:jc w:val="left"/>
      </w:pPr>
    </w:p>
    <w:p w:rsidR="00312BC3" w:rsidP="00312BC3" w14:paraId="453F66A0" w14:textId="77777777">
      <w:p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Company                  : Wipro</w:t>
      </w:r>
    </w:p>
    <w:p w:rsidR="00312BC3" w:rsidP="00312BC3" w14:paraId="2C50DDD8" w14:textId="77777777">
      <w:pPr>
        <w:tabs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Project                       : RSA (royal Sun alliance)</w:t>
      </w:r>
    </w:p>
    <w:p w:rsidR="00005F23" w:rsidP="00312BC3" w14:paraId="355B7984" w14:textId="77777777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Role                            : Associate consultant(FICO)</w:t>
      </w:r>
    </w:p>
    <w:p w:rsidR="00807F87" w:rsidP="00312BC3" w14:paraId="115192D3" w14:textId="77777777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Duration                    : June 2020 to Apr 2021</w:t>
      </w:r>
    </w:p>
    <w:p w:rsidR="00312BC3" w:rsidP="00312BC3" w14:paraId="017A6247" w14:textId="77777777">
      <w:pPr>
        <w:jc w:val="left"/>
      </w:pPr>
    </w:p>
    <w:p w:rsidR="00D61B26" w:rsidP="00312BC3" w14:paraId="0B88AE7C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D61B26" w:rsidP="00312BC3" w14:paraId="6239D4C2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D61B26" w:rsidP="00312BC3" w14:paraId="2F1C070A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312BC3" w:rsidP="00312BC3" w14:paraId="4F18E50E" w14:textId="5FA3EF31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Responsibilities:</w:t>
      </w:r>
    </w:p>
    <w:p w:rsidR="00312BC3" w:rsidP="00312BC3" w14:paraId="09182AD3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312BC3" w:rsidRPr="00380DE0" w:rsidP="00312BC3" w14:paraId="7F2F8C55" w14:textId="46476362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>Worked on change requests such as Intercompany links, Profit center changes, translation ratios,</w:t>
      </w:r>
      <w:r w:rsidR="008E7F3D">
        <w:rPr>
          <w:rFonts w:ascii="Calibri" w:eastAsia="Calibri" w:hAnsi="Calibri" w:cs="Calibri"/>
          <w:szCs w:val="22"/>
        </w:rPr>
        <w:t xml:space="preserve"> </w:t>
      </w:r>
      <w:r w:rsidRPr="00380DE0" w:rsidR="008E7F3D">
        <w:rPr>
          <w:rFonts w:ascii="Calibri" w:eastAsia="Calibri" w:hAnsi="Calibri" w:cs="Calibri"/>
          <w:szCs w:val="22"/>
        </w:rPr>
        <w:t>auto clearing</w:t>
      </w:r>
      <w:r w:rsidRPr="00380DE0">
        <w:rPr>
          <w:rFonts w:ascii="Calibri" w:eastAsia="Calibri" w:hAnsi="Calibri" w:cs="Calibri"/>
          <w:szCs w:val="22"/>
        </w:rPr>
        <w:t xml:space="preserve"> criterion </w:t>
      </w:r>
      <w:r w:rsidRPr="00380DE0" w:rsidR="0069687A">
        <w:rPr>
          <w:rFonts w:ascii="Calibri" w:eastAsia="Calibri" w:hAnsi="Calibri" w:cs="Calibri"/>
          <w:szCs w:val="22"/>
        </w:rPr>
        <w:t>and other FI changes</w:t>
      </w:r>
    </w:p>
    <w:p w:rsidR="00312BC3" w:rsidRPr="00380DE0" w:rsidP="00312BC3" w14:paraId="5E27951C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 xml:space="preserve"> </w:t>
      </w:r>
      <w:r w:rsidRPr="00380DE0">
        <w:rPr>
          <w:rFonts w:ascii="Calibri" w:eastAsia="Calibri" w:hAnsi="Calibri" w:cs="Calibri"/>
          <w:szCs w:val="22"/>
        </w:rPr>
        <w:t>Dealing with Priority tickets such as High ,Medium and Low tickets</w:t>
      </w:r>
    </w:p>
    <w:p w:rsidR="00312BC3" w:rsidRPr="00380DE0" w:rsidP="00380DE0" w14:paraId="2F90334E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>Involved in Sprint support for major adaptive change requests</w:t>
      </w:r>
    </w:p>
    <w:p w:rsidR="00312BC3" w:rsidRPr="00380DE0" w:rsidP="00380DE0" w14:paraId="4A0D12E6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 xml:space="preserve">Preparing the daily tracker for email ,Incidents and Change requests status </w:t>
      </w:r>
    </w:p>
    <w:p w:rsidR="00312BC3" w:rsidRPr="00380DE0" w:rsidP="00380DE0" w14:paraId="729ADA0B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>Incident management timely responses to tickets and issue resolution and closures.</w:t>
      </w:r>
    </w:p>
    <w:p w:rsidR="00312BC3" w:rsidRPr="00380DE0" w:rsidP="00380DE0" w14:paraId="39ABC5B1" w14:textId="2F256C02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>Worked closely with Tech</w:t>
      </w:r>
      <w:r w:rsidR="00271D55">
        <w:rPr>
          <w:rFonts w:ascii="Calibri" w:eastAsia="Calibri" w:hAnsi="Calibri" w:cs="Calibri"/>
          <w:szCs w:val="22"/>
        </w:rPr>
        <w:t xml:space="preserve">nical team </w:t>
      </w:r>
      <w:r w:rsidRPr="00380DE0">
        <w:rPr>
          <w:rFonts w:ascii="Calibri" w:eastAsia="Calibri" w:hAnsi="Calibri" w:cs="Calibri"/>
          <w:szCs w:val="22"/>
        </w:rPr>
        <w:t xml:space="preserve">for major change requests </w:t>
      </w:r>
    </w:p>
    <w:p w:rsidR="00312BC3" w:rsidRPr="00380DE0" w:rsidP="00380DE0" w14:paraId="0DCBEE25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80DE0">
        <w:rPr>
          <w:rFonts w:ascii="Calibri" w:eastAsia="Calibri" w:hAnsi="Calibri" w:cs="Calibri"/>
          <w:szCs w:val="22"/>
        </w:rPr>
        <w:t>Business email handling and in query resolution.</w:t>
      </w:r>
    </w:p>
    <w:p w:rsidR="00312BC3" w:rsidRPr="00380DE0" w:rsidP="00380DE0" w14:paraId="637BC8EC" w14:textId="77777777">
      <w:pPr>
        <w:spacing w:line="360" w:lineRule="auto"/>
        <w:ind w:left="461"/>
        <w:rPr>
          <w:rFonts w:ascii="Calibri" w:eastAsia="Calibri" w:hAnsi="Calibri" w:cs="Calibri"/>
          <w:szCs w:val="22"/>
        </w:rPr>
      </w:pPr>
    </w:p>
    <w:p w:rsidR="00807F87" w14:paraId="5C4C8931" w14:textId="77777777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  <w:u w:val="single"/>
        </w:rPr>
        <w:t>Project Scope #2</w:t>
      </w:r>
      <w:r w:rsidR="005620E7">
        <w:rPr>
          <w:rFonts w:ascii="Calibri" w:hAnsi="Calibri" w:cs="Calibri"/>
          <w:b/>
          <w:szCs w:val="22"/>
          <w:u w:val="single"/>
        </w:rPr>
        <w:t>:</w:t>
      </w:r>
      <w:r>
        <w:rPr>
          <w:rFonts w:ascii="Calibri" w:hAnsi="Calibri" w:cs="Calibri"/>
          <w:b/>
          <w:szCs w:val="22"/>
        </w:rPr>
        <w:t xml:space="preserve">Support </w:t>
      </w:r>
    </w:p>
    <w:p w:rsidR="00807F87" w14:paraId="7F380253" w14:textId="77777777">
      <w:pPr>
        <w:rPr>
          <w:rFonts w:ascii="Calibri" w:hAnsi="Calibri" w:cs="Calibri"/>
          <w:b/>
          <w:szCs w:val="22"/>
        </w:rPr>
      </w:pPr>
    </w:p>
    <w:p w:rsidR="00807F87" w14:paraId="22BE2F14" w14:textId="77777777">
      <w:p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Company                  : W</w:t>
      </w:r>
      <w:r>
        <w:rPr>
          <w:rFonts w:ascii="Calibri" w:hAnsi="Calibri" w:cs="Calibri"/>
          <w:szCs w:val="22"/>
        </w:rPr>
        <w:t>ipro</w:t>
      </w:r>
    </w:p>
    <w:p w:rsidR="00807F87" w14:paraId="7520CEBB" w14:textId="77777777">
      <w:pPr>
        <w:tabs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Project                       :</w:t>
      </w:r>
      <w:r w:rsidR="00CD4CA4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Philips</w:t>
      </w:r>
    </w:p>
    <w:p w:rsidR="00807F87" w14:paraId="06A7CC2E" w14:textId="77777777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Role                            : </w:t>
      </w:r>
      <w:r w:rsidR="00604C2D">
        <w:rPr>
          <w:rFonts w:ascii="Calibri" w:hAnsi="Calibri" w:cs="Calibri"/>
          <w:szCs w:val="22"/>
        </w:rPr>
        <w:t xml:space="preserve">Associate </w:t>
      </w:r>
      <w:r>
        <w:rPr>
          <w:rFonts w:ascii="Calibri" w:hAnsi="Calibri" w:cs="Calibri"/>
          <w:szCs w:val="22"/>
        </w:rPr>
        <w:t>consultant</w:t>
      </w:r>
      <w:r w:rsidR="00604C2D">
        <w:rPr>
          <w:rFonts w:ascii="Calibri" w:hAnsi="Calibri" w:cs="Calibri"/>
          <w:szCs w:val="22"/>
        </w:rPr>
        <w:t>(FICO)</w:t>
      </w:r>
    </w:p>
    <w:p w:rsidR="00807F87" w:rsidRPr="00ED646C" w14:paraId="6E50B815" w14:textId="77777777">
      <w:pPr>
        <w:tabs>
          <w:tab w:val="left" w:pos="2160"/>
          <w:tab w:val="left" w:pos="2280"/>
        </w:tabs>
        <w:spacing w:line="360" w:lineRule="auto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>Duration                    : S</w:t>
      </w:r>
      <w:r>
        <w:rPr>
          <w:rFonts w:ascii="Calibri" w:hAnsi="Calibri" w:cs="Calibri"/>
          <w:szCs w:val="22"/>
        </w:rPr>
        <w:t xml:space="preserve">ep 2019 to </w:t>
      </w:r>
      <w:r w:rsidR="00312BC3">
        <w:rPr>
          <w:rFonts w:ascii="Calibri" w:hAnsi="Calibri" w:cs="Calibri"/>
          <w:szCs w:val="22"/>
        </w:rPr>
        <w:t>May 2020</w:t>
      </w:r>
    </w:p>
    <w:p w:rsidR="00807F87" w14:paraId="29B2E063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807F87" w14:paraId="799C4AD2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Responsibilities:</w:t>
      </w:r>
    </w:p>
    <w:p w:rsidR="00807F87" w14:paraId="7BEF4CDA" w14:textId="77777777">
      <w:pPr>
        <w:tabs>
          <w:tab w:val="left" w:pos="2160"/>
          <w:tab w:val="left" w:pos="2280"/>
        </w:tabs>
        <w:rPr>
          <w:rFonts w:ascii="Calibri" w:hAnsi="Calibri" w:cs="Calibri"/>
          <w:b/>
          <w:szCs w:val="22"/>
        </w:rPr>
      </w:pPr>
    </w:p>
    <w:p w:rsidR="00807F87" w14:paraId="26643D0F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Interacting with business users on daily basis to understand and clarify their issues related to the functioning of the underlying SAP process.</w:t>
      </w:r>
    </w:p>
    <w:p w:rsidR="00604C2D" w:rsidRPr="007D6A1B" w:rsidP="007D6A1B" w14:paraId="6E8737A5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7D6A1B">
        <w:rPr>
          <w:rFonts w:ascii="Calibri" w:eastAsia="Calibri" w:hAnsi="Calibri" w:cs="Calibri"/>
          <w:szCs w:val="22"/>
        </w:rPr>
        <w:t>Dealing with Priority tickets</w:t>
      </w:r>
    </w:p>
    <w:p w:rsidR="00604C2D" w:rsidRPr="00604C2D" w:rsidP="00910C0E" w14:paraId="546EB4EB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604C2D">
        <w:rPr>
          <w:rFonts w:ascii="Calibri" w:eastAsia="Calibri" w:hAnsi="Calibri" w:cs="Calibri"/>
          <w:szCs w:val="22"/>
        </w:rPr>
        <w:t>Timely interaction with the users by resolving their issues by providing the solutions and by work around</w:t>
      </w:r>
    </w:p>
    <w:p w:rsidR="00807F87" w14:paraId="361F7E81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Attending the daily call, to discuss about ticket status</w:t>
      </w:r>
      <w:r w:rsidR="00604C2D">
        <w:rPr>
          <w:rFonts w:ascii="Calibri" w:eastAsia="Calibri" w:hAnsi="Calibri" w:cs="Calibri"/>
          <w:szCs w:val="22"/>
        </w:rPr>
        <w:t xml:space="preserve"> ,process updates</w:t>
      </w:r>
    </w:p>
    <w:p w:rsidR="00807F87" w14:paraId="7144DA40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Preparation of weekly and monthly reporting for Ticket inflow and Outflow</w:t>
      </w:r>
    </w:p>
    <w:p w:rsidR="00807F87" w14:paraId="7975BCB6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Maintained the SLA within the Limits and Interacted with Level 3</w:t>
      </w:r>
    </w:p>
    <w:p w:rsidR="00807F87" w14:paraId="34D58EE0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Handling FI </w:t>
      </w:r>
      <w:r w:rsidR="00604C2D">
        <w:rPr>
          <w:rFonts w:ascii="Calibri" w:eastAsia="Calibri" w:hAnsi="Calibri" w:cs="Calibri"/>
          <w:szCs w:val="22"/>
        </w:rPr>
        <w:t xml:space="preserve">,CO tickets </w:t>
      </w:r>
      <w:r>
        <w:rPr>
          <w:rFonts w:ascii="Calibri" w:eastAsia="Calibri" w:hAnsi="Calibri" w:cs="Calibri"/>
          <w:szCs w:val="22"/>
        </w:rPr>
        <w:t>and along with IDOC/TECH related tickets.</w:t>
      </w:r>
    </w:p>
    <w:p w:rsidR="00807F87" w14:paraId="7FD6EB7B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Handled of tickets related project specific related development.</w:t>
      </w:r>
    </w:p>
    <w:p w:rsidR="00807F87" w14:paraId="7314D227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Preparing the knowledge management document for complex issues, and sharing the knowledge.</w:t>
      </w:r>
    </w:p>
    <w:p w:rsidR="00604C2D" w:rsidP="0069687A" w14:paraId="00CF27C5" w14:textId="77777777">
      <w:pPr>
        <w:numPr>
          <w:ilvl w:val="0"/>
          <w:numId w:val="14"/>
        </w:numPr>
        <w:spacing w:line="360" w:lineRule="auto"/>
        <w:rPr>
          <w:rFonts w:ascii="Calibri" w:eastAsia="Calibri" w:hAnsi="Calibri" w:cs="Calibri"/>
          <w:szCs w:val="22"/>
        </w:rPr>
      </w:pPr>
      <w:r w:rsidRPr="00604C2D">
        <w:rPr>
          <w:rFonts w:ascii="Calibri" w:eastAsia="Calibri" w:hAnsi="Calibri" w:cs="Calibri"/>
          <w:szCs w:val="22"/>
        </w:rPr>
        <w:t>Handling</w:t>
      </w:r>
      <w:r w:rsidRPr="00604C2D" w:rsidR="00807F87">
        <w:rPr>
          <w:rFonts w:ascii="Calibri" w:eastAsia="Calibri" w:hAnsi="Calibri" w:cs="Calibri"/>
          <w:szCs w:val="22"/>
        </w:rPr>
        <w:t xml:space="preserve"> major Configuration tasks</w:t>
      </w:r>
      <w:r>
        <w:rPr>
          <w:rFonts w:ascii="Calibri" w:eastAsia="Calibri" w:hAnsi="Calibri" w:cs="Calibri"/>
          <w:szCs w:val="22"/>
        </w:rPr>
        <w:t xml:space="preserve"> and change requests ,service requests and was a part of </w:t>
      </w:r>
      <w:r w:rsidR="003C3300">
        <w:rPr>
          <w:rFonts w:ascii="Calibri" w:eastAsia="Calibri" w:hAnsi="Calibri" w:cs="Calibri"/>
          <w:szCs w:val="22"/>
        </w:rPr>
        <w:t>ACRS</w:t>
      </w:r>
    </w:p>
    <w:p w:rsidR="00604C2D" w:rsidRPr="003C3300" w:rsidP="003C3300" w14:paraId="26355EF3" w14:textId="77777777">
      <w:pPr>
        <w:numPr>
          <w:ilvl w:val="0"/>
          <w:numId w:val="14"/>
        </w:numPr>
        <w:spacing w:line="360" w:lineRule="auto"/>
        <w:ind w:left="461" w:hanging="274"/>
        <w:rPr>
          <w:rFonts w:ascii="Calibri" w:eastAsia="Calibri" w:hAnsi="Calibri" w:cs="Calibri"/>
          <w:szCs w:val="22"/>
        </w:rPr>
      </w:pPr>
      <w:r w:rsidRPr="003C3300">
        <w:rPr>
          <w:rFonts w:ascii="Calibri" w:eastAsia="Calibri" w:hAnsi="Calibri" w:cs="Calibri"/>
          <w:szCs w:val="22"/>
        </w:rPr>
        <w:t>Coordination with Developme</w:t>
      </w:r>
      <w:r w:rsidRPr="003C3300" w:rsidR="003C3300">
        <w:rPr>
          <w:rFonts w:ascii="Calibri" w:eastAsia="Calibri" w:hAnsi="Calibri" w:cs="Calibri"/>
          <w:szCs w:val="22"/>
        </w:rPr>
        <w:t>nt team for enhancement</w:t>
      </w:r>
      <w:r w:rsidRPr="007D6A1B" w:rsidR="003C3300">
        <w:rPr>
          <w:rFonts w:ascii="Calibri" w:eastAsia="Calibri" w:hAnsi="Calibri" w:cs="Calibri"/>
          <w:szCs w:val="22"/>
        </w:rPr>
        <w:t xml:space="preserve"> issues.</w:t>
      </w:r>
    </w:p>
    <w:p w:rsidR="00807F87" w:rsidRPr="007D6FAD" w:rsidP="007D6FAD" w14:paraId="68885476" w14:textId="77777777">
      <w:pPr>
        <w:pStyle w:val="BodyText2"/>
        <w:numPr>
          <w:ilvl w:val="0"/>
          <w:numId w:val="0"/>
        </w:numPr>
        <w:spacing w:before="20" w:line="276" w:lineRule="auto"/>
        <w:jc w:val="left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7D6FAD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Details of previous work experience:</w:t>
      </w:r>
    </w:p>
    <w:p w:rsidR="007D6FAD" w:rsidRPr="007D6FAD" w:rsidP="007D6FAD" w14:paraId="511D2372" w14:textId="77777777">
      <w:pPr>
        <w:jc w:val="left"/>
        <w:rPr>
          <w:rFonts w:eastAsia="Calibri"/>
        </w:rPr>
      </w:pPr>
    </w:p>
    <w:p w:rsidR="00807F87" w14:paraId="65E5B636" w14:textId="77777777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  <w:u w:val="single"/>
        </w:rPr>
        <w:t xml:space="preserve">Project Scope#1 </w:t>
      </w:r>
      <w:r w:rsidR="00B37BFC">
        <w:rPr>
          <w:rFonts w:ascii="Calibri" w:hAnsi="Calibri" w:cs="Calibri"/>
          <w:b/>
          <w:szCs w:val="22"/>
        </w:rPr>
        <w:t>Implementation</w:t>
      </w:r>
      <w:r w:rsidR="003C3300">
        <w:rPr>
          <w:rFonts w:ascii="Calibri" w:hAnsi="Calibri" w:cs="Calibri"/>
          <w:b/>
          <w:szCs w:val="22"/>
        </w:rPr>
        <w:t xml:space="preserve"> and support project</w:t>
      </w:r>
    </w:p>
    <w:p w:rsidR="00807F87" w14:paraId="388C21BD" w14:textId="77777777">
      <w:pPr>
        <w:spacing w:line="120" w:lineRule="auto"/>
        <w:rPr>
          <w:rFonts w:ascii="Calibri" w:hAnsi="Calibri" w:cs="Calibri"/>
          <w:b/>
          <w:szCs w:val="22"/>
        </w:rPr>
      </w:pPr>
    </w:p>
    <w:p w:rsidR="00807F87" w14:paraId="72F72D9E" w14:textId="77777777">
      <w:pPr>
        <w:spacing w:line="360" w:lineRule="auto"/>
        <w:ind w:left="90" w:hanging="9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 xml:space="preserve">         Company               : Accenture</w:t>
      </w:r>
    </w:p>
    <w:p w:rsidR="00807F87" w14:paraId="0F9DFE10" w14:textId="77777777">
      <w:pPr>
        <w:spacing w:line="360" w:lineRule="auto"/>
        <w:ind w:left="90" w:hanging="9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 xml:space="preserve">         Client  </w:t>
      </w:r>
      <w:r w:rsidR="00CE0324">
        <w:rPr>
          <w:rFonts w:ascii="Calibri" w:hAnsi="Calibri" w:cs="Calibri"/>
          <w:szCs w:val="22"/>
        </w:rPr>
        <w:t xml:space="preserve">                     : Morgan Stanley</w:t>
      </w:r>
    </w:p>
    <w:p w:rsidR="00807F87" w14:paraId="3B286270" w14:textId="77777777">
      <w:pPr>
        <w:spacing w:line="360" w:lineRule="auto"/>
        <w:ind w:left="90" w:hanging="9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         Role       </w:t>
      </w:r>
      <w:r w:rsidR="004F21FF">
        <w:rPr>
          <w:rFonts w:ascii="Calibri" w:hAnsi="Calibri" w:cs="Calibri"/>
          <w:szCs w:val="22"/>
        </w:rPr>
        <w:t xml:space="preserve">                   : FICO Consultant</w:t>
      </w:r>
    </w:p>
    <w:p w:rsidR="00807F87" w14:paraId="17552620" w14:textId="2F56BFD1">
      <w:p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         Dura</w:t>
      </w:r>
      <w:r w:rsidR="00566C3F">
        <w:rPr>
          <w:rFonts w:ascii="Calibri" w:hAnsi="Calibri" w:cs="Calibri"/>
          <w:szCs w:val="22"/>
        </w:rPr>
        <w:t xml:space="preserve">tion                  : </w:t>
      </w:r>
      <w:r w:rsidR="00195841">
        <w:rPr>
          <w:rFonts w:ascii="Calibri" w:hAnsi="Calibri" w:cs="Calibri"/>
          <w:szCs w:val="22"/>
        </w:rPr>
        <w:t>May 2017</w:t>
      </w:r>
      <w:r w:rsidR="00566C3F">
        <w:rPr>
          <w:rFonts w:ascii="Calibri" w:hAnsi="Calibri" w:cs="Calibri"/>
          <w:szCs w:val="22"/>
        </w:rPr>
        <w:t xml:space="preserve"> to Aug 2019</w:t>
      </w:r>
    </w:p>
    <w:p w:rsidR="00807F87" w14:paraId="38A45F62" w14:textId="7777777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sz w:val="23"/>
          <w:szCs w:val="23"/>
        </w:rPr>
      </w:pPr>
    </w:p>
    <w:p w:rsidR="00807F87" w:rsidRPr="00FE5518" w:rsidP="00FE5518" w14:paraId="14EC1091" w14:textId="7777777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Responsibilities:</w:t>
      </w:r>
    </w:p>
    <w:p w:rsidR="00CE0324" w:rsidRPr="00BF23DD" w:rsidP="00BF23DD" w14:paraId="3F44359C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Configured FI-GL ,AP,AR,BA,FSV ,Co-CCA,PCA,IO</w:t>
      </w:r>
    </w:p>
    <w:p w:rsidR="00807F87" w:rsidRPr="00BF23DD" w:rsidP="00BF23DD" w14:paraId="36C97E95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Defined chart of accounts,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account group,</w:t>
      </w:r>
      <w:r w:rsidRPr="00BF23DD" w:rsidR="003C3300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GL accounts,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Fiscal year variant,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posting period </w:t>
      </w:r>
      <w:r w:rsidRPr="00BF23DD">
        <w:rPr>
          <w:rFonts w:eastAsia="Calibri" w:asciiTheme="minorHAnsi" w:hAnsiTheme="minorHAnsi" w:cstheme="minorHAnsi"/>
          <w:sz w:val="22"/>
          <w:szCs w:val="22"/>
        </w:rPr>
        <w:t>variant,field</w:t>
      </w: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 w:rsidR="003C3300">
        <w:rPr>
          <w:rFonts w:eastAsia="Calibri" w:asciiTheme="minorHAnsi" w:hAnsiTheme="minorHAnsi" w:cstheme="minorHAnsi"/>
          <w:sz w:val="22"/>
          <w:szCs w:val="22"/>
        </w:rPr>
        <w:t xml:space="preserve">status variant </w:t>
      </w:r>
    </w:p>
    <w:p w:rsidR="007D6A1B" w:rsidRPr="00BF23DD" w:rsidP="00BF23DD" w14:paraId="6B09FCF5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Configured automatic account assignments OKB9 for CO objects</w:t>
      </w:r>
    </w:p>
    <w:p w:rsidR="00CE0324" w:rsidRPr="00BF23DD" w:rsidP="00BF23DD" w14:paraId="793A333E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Defined FSV financial statement ve</w:t>
      </w:r>
      <w:r w:rsidRPr="00BF23DD" w:rsidR="00C054E4">
        <w:rPr>
          <w:rFonts w:eastAsia="Calibri" w:asciiTheme="minorHAnsi" w:hAnsiTheme="minorHAnsi" w:cstheme="minorHAnsi"/>
          <w:sz w:val="22"/>
          <w:szCs w:val="22"/>
        </w:rPr>
        <w:t>rsions for balance sheet and P&amp;</w:t>
      </w:r>
      <w:r w:rsidRPr="00BF23DD">
        <w:rPr>
          <w:rFonts w:eastAsia="Calibri" w:asciiTheme="minorHAnsi" w:hAnsiTheme="minorHAnsi" w:cstheme="minorHAnsi"/>
          <w:sz w:val="22"/>
          <w:szCs w:val="22"/>
        </w:rPr>
        <w:t>L account</w:t>
      </w:r>
    </w:p>
    <w:p w:rsidR="00CE0324" w:rsidRPr="00BF23DD" w:rsidP="00BF23DD" w14:paraId="48CCD59F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Involved in Vendor and customer setup and also special business transactions</w:t>
      </w:r>
    </w:p>
    <w:p w:rsidR="00CE0324" w:rsidRPr="00BF23DD" w:rsidP="00BF23DD" w14:paraId="752C1797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Uploaded primary secondary cost elements,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cost center hierarchy,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cc groups and cost centers</w:t>
      </w:r>
    </w:p>
    <w:p w:rsidR="003C3300" w:rsidRPr="00BF23DD" w:rsidP="00BF23DD" w14:paraId="3791EC19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Extensively involved in </w:t>
      </w:r>
      <w:r w:rsidRPr="00BF23DD">
        <w:rPr>
          <w:rFonts w:eastAsia="Calibri" w:asciiTheme="minorHAnsi" w:hAnsiTheme="minorHAnsi" w:cstheme="minorHAnsi"/>
          <w:sz w:val="22"/>
          <w:szCs w:val="22"/>
        </w:rPr>
        <w:t>pca</w:t>
      </w: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 basic settings ,uploading master data,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Profit center groups,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dummy profit center ,profit center hierarchy</w:t>
      </w:r>
    </w:p>
    <w:p w:rsidR="003C3300" w:rsidRPr="00BF23DD" w:rsidP="00BF23DD" w14:paraId="741B58D1" w14:textId="77777777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>Configured house banks ,payment program,</w:t>
      </w:r>
      <w:r w:rsidRPr="00BF23DD" w:rsidR="0069687A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BF23DD">
        <w:rPr>
          <w:rFonts w:eastAsia="Calibri" w:asciiTheme="minorHAnsi" w:hAnsiTheme="minorHAnsi" w:cstheme="minorHAnsi"/>
          <w:sz w:val="22"/>
          <w:szCs w:val="22"/>
        </w:rPr>
        <w:t>automatic payment methods</w:t>
      </w:r>
    </w:p>
    <w:p w:rsidR="003C3300" w:rsidRPr="00BF23DD" w:rsidP="00BF23DD" w14:paraId="0B5DF8A3" w14:textId="6CBBE62B">
      <w:pPr>
        <w:pStyle w:val="ListParagraph"/>
        <w:numPr>
          <w:ilvl w:val="0"/>
          <w:numId w:val="6"/>
        </w:numPr>
        <w:spacing w:line="360" w:lineRule="auto"/>
        <w:rPr>
          <w:rFonts w:eastAsia="Calibri" w:asciiTheme="minorHAnsi" w:hAnsiTheme="minorHAnsi" w:cstheme="minorHAnsi"/>
          <w:sz w:val="22"/>
          <w:szCs w:val="22"/>
        </w:rPr>
      </w:pP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Worked with </w:t>
      </w:r>
      <w:r w:rsidRPr="00BF23DD">
        <w:rPr>
          <w:rFonts w:eastAsia="Calibri" w:asciiTheme="minorHAnsi" w:hAnsiTheme="minorHAnsi" w:cstheme="minorHAnsi"/>
          <w:sz w:val="22"/>
          <w:szCs w:val="22"/>
        </w:rPr>
        <w:t>abap</w:t>
      </w:r>
      <w:r w:rsidRPr="00BF23DD">
        <w:rPr>
          <w:rFonts w:eastAsia="Calibri" w:asciiTheme="minorHAnsi" w:hAnsiTheme="minorHAnsi" w:cstheme="minorHAnsi"/>
          <w:sz w:val="22"/>
          <w:szCs w:val="22"/>
        </w:rPr>
        <w:t xml:space="preserve"> /technical team for developing the custom programs as per the client requirements.</w:t>
      </w:r>
    </w:p>
    <w:p w:rsidR="00807F87" w14:paraId="2F184E7F" w14:textId="55D732E5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Functional exp</w:t>
      </w:r>
      <w:r w:rsidR="00BF23DD">
        <w:rPr>
          <w:rFonts w:ascii="Calibri" w:hAnsi="Calibri" w:cs="Calibri"/>
          <w:b/>
          <w:szCs w:val="22"/>
        </w:rPr>
        <w:t>er</w:t>
      </w:r>
      <w:r>
        <w:rPr>
          <w:rFonts w:ascii="Calibri" w:hAnsi="Calibri" w:cs="Calibri"/>
          <w:b/>
          <w:szCs w:val="22"/>
        </w:rPr>
        <w:t>ience 2:</w:t>
      </w:r>
    </w:p>
    <w:p w:rsidR="00807F87" w14:paraId="52882A57" w14:textId="77777777">
      <w:pPr>
        <w:spacing w:line="276" w:lineRule="auto"/>
        <w:rPr>
          <w:rFonts w:ascii="Calibri" w:hAnsi="Calibri" w:cs="Calibri"/>
          <w:b/>
          <w:szCs w:val="22"/>
        </w:rPr>
      </w:pPr>
    </w:p>
    <w:p w:rsidR="00807F87" w14:paraId="4CCD1B07" w14:textId="77777777">
      <w:pPr>
        <w:spacing w:line="276" w:lineRule="auto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>Company</w:t>
      </w:r>
      <w:r>
        <w:rPr>
          <w:rFonts w:ascii="Calibri" w:hAnsi="Calibri" w:cs="Calibri"/>
          <w:szCs w:val="22"/>
        </w:rPr>
        <w:tab/>
        <w:t xml:space="preserve">: Accenture </w:t>
      </w:r>
    </w:p>
    <w:p w:rsidR="00807F87" w14:paraId="7392CA0F" w14:textId="77777777">
      <w:pPr>
        <w:spacing w:line="276" w:lineRule="auto"/>
        <w:ind w:left="86" w:hanging="86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>Project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: </w:t>
      </w:r>
      <w:r w:rsidR="00CE0324">
        <w:rPr>
          <w:rFonts w:ascii="Calibri" w:hAnsi="Calibri" w:cs="Calibri"/>
          <w:szCs w:val="22"/>
        </w:rPr>
        <w:t>Sing</w:t>
      </w:r>
      <w:r w:rsidR="005E4D84">
        <w:rPr>
          <w:rFonts w:ascii="Calibri" w:hAnsi="Calibri" w:cs="Calibri"/>
          <w:szCs w:val="22"/>
        </w:rPr>
        <w:t xml:space="preserve"> </w:t>
      </w:r>
      <w:r w:rsidR="00CE0324">
        <w:rPr>
          <w:rFonts w:ascii="Calibri" w:hAnsi="Calibri" w:cs="Calibri"/>
          <w:szCs w:val="22"/>
        </w:rPr>
        <w:t>Post</w:t>
      </w:r>
    </w:p>
    <w:p w:rsidR="00807F87" w14:paraId="615E9E94" w14:textId="77777777">
      <w:pPr>
        <w:spacing w:line="276" w:lineRule="auto"/>
        <w:ind w:left="86" w:hanging="86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Role                     : F and A analyst</w:t>
      </w:r>
    </w:p>
    <w:p w:rsidR="00005F23" w14:paraId="05F67ACC" w14:textId="4739B24B">
      <w:pPr>
        <w:spacing w:line="276" w:lineRule="auto"/>
        <w:ind w:left="86" w:hanging="86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Duration              :</w:t>
      </w:r>
      <w:r w:rsidR="002565F0">
        <w:rPr>
          <w:rFonts w:ascii="Calibri" w:hAnsi="Calibri" w:cs="Calibri"/>
          <w:szCs w:val="22"/>
        </w:rPr>
        <w:t xml:space="preserve"> Dec 2014 to </w:t>
      </w:r>
      <w:r w:rsidR="00195841">
        <w:rPr>
          <w:rFonts w:ascii="Calibri" w:hAnsi="Calibri" w:cs="Calibri"/>
          <w:szCs w:val="22"/>
        </w:rPr>
        <w:t>Apr</w:t>
      </w:r>
      <w:r w:rsidR="002565F0">
        <w:rPr>
          <w:rFonts w:ascii="Calibri" w:hAnsi="Calibri" w:cs="Calibri"/>
          <w:szCs w:val="22"/>
        </w:rPr>
        <w:t xml:space="preserve"> 2015</w:t>
      </w:r>
    </w:p>
    <w:p w:rsidR="00005F23" w14:paraId="5BD18E38" w14:textId="77777777">
      <w:pPr>
        <w:spacing w:line="276" w:lineRule="auto"/>
        <w:ind w:left="86" w:hanging="86"/>
        <w:rPr>
          <w:rFonts w:ascii="Calibri" w:hAnsi="Calibri" w:cs="Calibri"/>
          <w:szCs w:val="22"/>
        </w:rPr>
      </w:pPr>
    </w:p>
    <w:p w:rsidR="00005F23" w14:paraId="1149D755" w14:textId="3BC858A1">
      <w:pPr>
        <w:spacing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*</w:t>
      </w:r>
      <w:r w:rsidR="00297970">
        <w:rPr>
          <w:rFonts w:ascii="Calibri" w:hAnsi="Calibri" w:cs="Calibri"/>
          <w:szCs w:val="22"/>
        </w:rPr>
        <w:t>Handling payments and queries</w:t>
      </w:r>
    </w:p>
    <w:p w:rsidR="00005F23" w14:paraId="58D69B50" w14:textId="0FFCDF60">
      <w:pPr>
        <w:spacing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*</w:t>
      </w:r>
      <w:r w:rsidR="00297970">
        <w:rPr>
          <w:rFonts w:ascii="Calibri" w:hAnsi="Calibri" w:cs="Calibri"/>
          <w:szCs w:val="22"/>
        </w:rPr>
        <w:t>Business calls</w:t>
      </w:r>
    </w:p>
    <w:p w:rsidR="00005F23" w14:paraId="3C11382F" w14:textId="731212E7">
      <w:pPr>
        <w:spacing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*</w:t>
      </w:r>
      <w:r w:rsidR="00297970">
        <w:rPr>
          <w:rFonts w:ascii="Calibri" w:hAnsi="Calibri" w:cs="Calibri"/>
          <w:szCs w:val="22"/>
        </w:rPr>
        <w:t>Invoice processing</w:t>
      </w:r>
    </w:p>
    <w:p w:rsidR="00807F87" w14:paraId="7BA54108" w14:textId="251103D2">
      <w:pPr>
        <w:spacing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*</w:t>
      </w:r>
      <w:r w:rsidR="00297970">
        <w:rPr>
          <w:rFonts w:ascii="Calibri" w:hAnsi="Calibri" w:cs="Calibri"/>
          <w:szCs w:val="22"/>
        </w:rPr>
        <w:t xml:space="preserve">Dash board </w:t>
      </w:r>
      <w:r>
        <w:rPr>
          <w:rFonts w:ascii="Calibri" w:hAnsi="Calibri" w:cs="Calibri"/>
          <w:szCs w:val="22"/>
        </w:rPr>
        <w:t>Updations</w:t>
      </w:r>
    </w:p>
    <w:p w:rsidR="00807F87" w14:paraId="0DBCC792" w14:textId="77777777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</w:p>
    <w:p w:rsidR="00807F87" w14:paraId="1E40E2AA" w14:textId="77777777">
      <w:pPr>
        <w:pStyle w:val="xmsonormal"/>
        <w:spacing w:before="60" w:beforeAutospacing="0" w:after="0" w:afterAutospacing="0" w:line="283" w:lineRule="auto"/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Functional Experience1:</w:t>
      </w:r>
    </w:p>
    <w:p w:rsidR="00807F87" w14:paraId="3A445732" w14:textId="77777777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Organization     : IBM</w:t>
      </w:r>
    </w:p>
    <w:p w:rsidR="00807F87" w14:paraId="6AD1DEEC" w14:textId="77777777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Role                    :  F&amp;A Process analyst</w:t>
      </w:r>
    </w:p>
    <w:p w:rsidR="00807F87" w14:paraId="1061E1B3" w14:textId="77777777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Duration      </w:t>
      </w:r>
      <w:r w:rsidR="00FE5518">
        <w:rPr>
          <w:rFonts w:ascii="Calibri" w:hAnsi="Calibri" w:cs="Calibri"/>
          <w:sz w:val="22"/>
          <w:szCs w:val="22"/>
        </w:rPr>
        <w:t xml:space="preserve">       : April 2012 to Sep 2014</w:t>
      </w:r>
    </w:p>
    <w:p w:rsidR="00807F87" w14:paraId="161C3B1D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Invoice indexing, processing Po, Non PO invoices and utilities, Return to vendor </w:t>
      </w:r>
    </w:p>
    <w:p w:rsidR="00807F87" w14:paraId="54148C05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Handled Invoice processing, Park reports, Audit reporting, MM corrections.</w:t>
      </w:r>
    </w:p>
    <w:p w:rsidR="00807F87" w14:paraId="334C7668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Processing and International payments desk handling, query handling and vendor calls.</w:t>
      </w:r>
    </w:p>
    <w:p w:rsidR="00807F87" w14:paraId="17673E6A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Duplicate report and invoice verification, third party vendor Audit.</w:t>
      </w:r>
    </w:p>
    <w:p w:rsidR="00807F87" w14:paraId="6ED218AF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Holds reports checking in third party tool.</w:t>
      </w:r>
    </w:p>
    <w:p w:rsidR="00807F87" w14:paraId="0D09E9EA" w14:textId="77777777">
      <w:pPr>
        <w:pStyle w:val="xmsonormal"/>
        <w:numPr>
          <w:ilvl w:val="0"/>
          <w:numId w:val="1"/>
        </w:numPr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for the international EG ,Canada and Iraq locations payments desk and executing different payment runs such as wire payments, urgent payments etc.,</w:t>
      </w:r>
    </w:p>
    <w:p w:rsidR="00005F23" w:rsidRPr="009A0D6E" w14:paraId="74B40BBD" w14:textId="535ABA71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9A0D6E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</w:t>
      </w:r>
    </w:p>
    <w:p w:rsidR="009A0D6E" w14:paraId="523B0C27" w14:textId="0A001BCE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C35304">
        <w:rPr>
          <w:rFonts w:ascii="Calibri" w:hAnsi="Calibri" w:cs="Calibri"/>
          <w:sz w:val="22"/>
          <w:szCs w:val="22"/>
        </w:rPr>
        <w:t xml:space="preserve">                            </w:t>
      </w:r>
      <w:r>
        <w:rPr>
          <w:rFonts w:ascii="Calibri" w:hAnsi="Calibri" w:cs="Calibri"/>
          <w:b/>
          <w:bCs/>
          <w:sz w:val="22"/>
          <w:szCs w:val="22"/>
        </w:rPr>
        <w:t>Signature</w:t>
      </w:r>
    </w:p>
    <w:p w:rsidR="00005F23" w:rsidRPr="009A0D6E" w14:paraId="5E2BB934" w14:textId="4EA846D8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="00C35304">
        <w:rPr>
          <w:rFonts w:ascii="Calibri" w:hAnsi="Calibri" w:cs="Calibri"/>
          <w:sz w:val="22"/>
          <w:szCs w:val="22"/>
        </w:rPr>
        <w:t xml:space="preserve">                           </w:t>
      </w:r>
      <w:r>
        <w:rPr>
          <w:rFonts w:ascii="Calibri" w:hAnsi="Calibri" w:cs="Calibri"/>
          <w:sz w:val="22"/>
          <w:szCs w:val="22"/>
        </w:rPr>
        <w:t xml:space="preserve"> </w:t>
      </w:r>
      <w:r w:rsidR="00297970">
        <w:rPr>
          <w:rFonts w:ascii="Calibri" w:hAnsi="Calibri" w:cs="Calibri"/>
          <w:b/>
          <w:bCs/>
          <w:sz w:val="22"/>
          <w:szCs w:val="22"/>
        </w:rPr>
        <w:t xml:space="preserve">(KP </w:t>
      </w:r>
      <w:r w:rsidR="00297970">
        <w:rPr>
          <w:rFonts w:ascii="Calibri" w:hAnsi="Calibri" w:cs="Calibri"/>
          <w:b/>
          <w:bCs/>
          <w:sz w:val="22"/>
          <w:szCs w:val="22"/>
        </w:rPr>
        <w:t>Nadiya</w:t>
      </w:r>
      <w:r w:rsidR="00297970">
        <w:rPr>
          <w:rFonts w:ascii="Calibri" w:hAnsi="Calibri" w:cs="Calibri"/>
          <w:b/>
          <w:bCs/>
          <w:sz w:val="22"/>
          <w:szCs w:val="22"/>
        </w:rPr>
        <w:t xml:space="preserve">) </w:t>
      </w:r>
    </w:p>
    <w:p w:rsidR="00807F87" w14:paraId="4E6CFB39" w14:textId="77777777">
      <w:pPr>
        <w:pStyle w:val="xmsonormal"/>
        <w:spacing w:before="6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pict>
          <v:shape id="_x0000_s1026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7" w:h="16839" w:code="9"/>
      <w:pgMar w:top="360" w:right="1377" w:bottom="360" w:left="1350" w:header="450" w:footer="432" w:gutter="0"/>
      <w:pgNumType w:start="1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0086" w14:paraId="6414537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4CA4" w14:paraId="31134B65" w14:textId="77777777">
    <w:pPr>
      <w:pStyle w:val="Foot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3" name=" 1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0086" w:rsidRPr="00650086" w:rsidP="00650086" w14:textId="77777777">
                          <w:pPr>
                            <w:jc w:val="center"/>
                            <w:rPr>
                              <w:rFonts w:cs="Arial"/>
                              <w:color w:val="000000"/>
                              <w:sz w:val="14"/>
                            </w:rPr>
                          </w:pPr>
                          <w:r w:rsidRPr="00650086">
                            <w:rPr>
                              <w:rFonts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2049" type="#_x0000_t202" alt="{&quot;HashCode&quot;:2133105206,&quot;Height&quot;:841.0,&quot;Width&quot;:595.0,&quot;Placement&quot;:&quot;Footer&quot;,&quot;Index&quot;:&quot;Primary&quot;,&quot;Section&quot;:1,&quot;Top&quot;:0.0,&quot;Left&quot;:0.0}" style="width:595.35pt;height:21pt;margin-top:805.9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61312" o:allowincell="f" filled="f" stroked="f">
              <v:path arrowok="t" textboxrect="0,0,21600,21600"/>
              <v:textbox inset=",0,,0">
                <w:txbxContent>
                  <w:p w:rsidR="00650086" w:rsidRPr="00650086" w:rsidP="00650086" w14:paraId="6394A190" w14:textId="77777777">
                    <w:pPr>
                      <w:jc w:val="center"/>
                      <w:rPr>
                        <w:rFonts w:cs="Arial"/>
                        <w:color w:val="000000"/>
                        <w:sz w:val="14"/>
                      </w:rPr>
                    </w:pPr>
                    <w:r w:rsidRPr="00650086">
                      <w:rPr>
                        <w:rFonts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2" name=" 2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4CA4" w:rsidRPr="00CD4CA4" w:rsidP="00CD4CA4" w14:textId="77777777">
                          <w:pPr>
                            <w:jc w:val="center"/>
                            <w:rPr>
                              <w:rFonts w:cs="Arial"/>
                              <w:color w:val="000000"/>
                              <w:sz w:val="14"/>
                            </w:rPr>
                          </w:pPr>
                          <w:r w:rsidRPr="00CD4CA4">
                            <w:rPr>
                              <w:rFonts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2" o:spid="_x0000_s2050" type="#_x0000_t202" alt="{&quot;HashCode&quot;:2133105206,&quot;Height&quot;:841.0,&quot;Width&quot;:595.0,&quot;Placement&quot;:&quot;Footer&quot;,&quot;Index&quot;:&quot;Primary&quot;,&quot;Section&quot;:1,&quot;Top&quot;:0.0,&quot;Left&quot;:0.0}" style="width:595.35pt;height:21pt;margin-top:805.9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>
              <v:path arrowok="t" textboxrect="0,0,21600,21600"/>
              <v:textbox inset=",0,,0">
                <w:txbxContent>
                  <w:p w:rsidR="00CD4CA4" w:rsidRPr="00CD4CA4" w:rsidP="00CD4CA4" w14:paraId="1F57E7BC" w14:textId="77777777">
                    <w:pPr>
                      <w:jc w:val="center"/>
                      <w:rPr>
                        <w:rFonts w:cs="Arial"/>
                        <w:color w:val="000000"/>
                        <w:sz w:val="14"/>
                      </w:rPr>
                    </w:pPr>
                    <w:r w:rsidRPr="00CD4CA4">
                      <w:rPr>
                        <w:rFonts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0086" w14:paraId="3BBA437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07F87" w14:paraId="3FC92BAC" w14:textId="7777777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0086" w14:paraId="53674E0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31B2F53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E40845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4BBCC1F6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5"/>
    <w:multiLevelType w:val="hybridMultilevel"/>
    <w:tmpl w:val="71927D2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AD4E04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CCAF138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D320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587295B6"/>
    <w:lvl w:ilvl="0">
      <w:start w:val="1"/>
      <w:numFmt w:val="bullet"/>
      <w:pStyle w:val="arialbullets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cs="Times New Roman" w:hint="default"/>
      </w:rPr>
    </w:lvl>
  </w:abstractNum>
  <w:abstractNum w:abstractNumId="9">
    <w:nsid w:val="0000000A"/>
    <w:multiLevelType w:val="multilevel"/>
    <w:tmpl w:val="17C8D6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5FB04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9A0678D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8D2040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38251B2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F6E074EA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0000010"/>
    <w:multiLevelType w:val="hybridMultilevel"/>
    <w:tmpl w:val="6A4C3EFE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4F4C44E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4AAB49A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C2A7970"/>
    <w:lvl w:ilvl="0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20649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0AA854C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832A00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0000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07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867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0000000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07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867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4">
    <w:nsid w:val="0000001A"/>
    <w:multiLevelType w:val="hybridMultilevel"/>
    <w:tmpl w:val="00000000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07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867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5">
    <w:nsid w:val="0000001D"/>
    <w:multiLevelType w:val="hybridMultilevel"/>
    <w:tmpl w:val="00000000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07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867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6">
    <w:nsid w:val="44F81297"/>
    <w:multiLevelType w:val="hybridMultilevel"/>
    <w:tmpl w:val="9BB4D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0"/>
  </w:num>
  <w:num w:numId="4">
    <w:abstractNumId w:val="15"/>
  </w:num>
  <w:num w:numId="5">
    <w:abstractNumId w:val="24"/>
  </w:num>
  <w:num w:numId="6">
    <w:abstractNumId w:val="22"/>
  </w:num>
  <w:num w:numId="7">
    <w:abstractNumId w:val="2"/>
  </w:num>
  <w:num w:numId="8">
    <w:abstractNumId w:val="18"/>
  </w:num>
  <w:num w:numId="9">
    <w:abstractNumId w:val="4"/>
  </w:num>
  <w:num w:numId="10">
    <w:abstractNumId w:val="1"/>
  </w:num>
  <w:num w:numId="11">
    <w:abstractNumId w:val="10"/>
  </w:num>
  <w:num w:numId="12">
    <w:abstractNumId w:val="14"/>
  </w:num>
  <w:num w:numId="13">
    <w:abstractNumId w:val="13"/>
  </w:num>
  <w:num w:numId="14">
    <w:abstractNumId w:val="12"/>
  </w:num>
  <w:num w:numId="15">
    <w:abstractNumId w:val="25"/>
  </w:num>
  <w:num w:numId="16">
    <w:abstractNumId w:val="21"/>
  </w:num>
  <w:num w:numId="17">
    <w:abstractNumId w:val="17"/>
  </w:num>
  <w:num w:numId="18">
    <w:abstractNumId w:val="11"/>
  </w:num>
  <w:num w:numId="19">
    <w:abstractNumId w:val="8"/>
  </w:num>
  <w:num w:numId="20">
    <w:abstractNumId w:val="9"/>
  </w:num>
  <w:num w:numId="21">
    <w:abstractNumId w:val="6"/>
  </w:num>
  <w:num w:numId="22">
    <w:abstractNumId w:val="3"/>
  </w:num>
  <w:num w:numId="23">
    <w:abstractNumId w:val="16"/>
  </w:num>
  <w:num w:numId="24">
    <w:abstractNumId w:val="23"/>
  </w:num>
  <w:num w:numId="25">
    <w:abstractNumId w:val="1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 w:grammar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drawingGridHorizontalSpacing w:val="11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F23"/>
    <w:rsid w:val="000224BF"/>
    <w:rsid w:val="00032F7A"/>
    <w:rsid w:val="00033AE3"/>
    <w:rsid w:val="000667F3"/>
    <w:rsid w:val="00096219"/>
    <w:rsid w:val="000A5EF5"/>
    <w:rsid w:val="000B48BE"/>
    <w:rsid w:val="000B5694"/>
    <w:rsid w:val="00172A27"/>
    <w:rsid w:val="00195755"/>
    <w:rsid w:val="00195841"/>
    <w:rsid w:val="00210EB2"/>
    <w:rsid w:val="0021617B"/>
    <w:rsid w:val="00253446"/>
    <w:rsid w:val="002565F0"/>
    <w:rsid w:val="00261298"/>
    <w:rsid w:val="00271D55"/>
    <w:rsid w:val="00273F36"/>
    <w:rsid w:val="00297970"/>
    <w:rsid w:val="002D7A47"/>
    <w:rsid w:val="002F774F"/>
    <w:rsid w:val="0030658F"/>
    <w:rsid w:val="00312BC3"/>
    <w:rsid w:val="00332517"/>
    <w:rsid w:val="00341D98"/>
    <w:rsid w:val="00342DD1"/>
    <w:rsid w:val="003743C3"/>
    <w:rsid w:val="00380DE0"/>
    <w:rsid w:val="003B7251"/>
    <w:rsid w:val="003C3300"/>
    <w:rsid w:val="003C78B6"/>
    <w:rsid w:val="00401D9A"/>
    <w:rsid w:val="00492D9B"/>
    <w:rsid w:val="004F21FF"/>
    <w:rsid w:val="00506DF7"/>
    <w:rsid w:val="00520BAB"/>
    <w:rsid w:val="005473AA"/>
    <w:rsid w:val="005620E7"/>
    <w:rsid w:val="00566C3F"/>
    <w:rsid w:val="005B050B"/>
    <w:rsid w:val="005C6598"/>
    <w:rsid w:val="005E4D84"/>
    <w:rsid w:val="00604C2D"/>
    <w:rsid w:val="0064589C"/>
    <w:rsid w:val="00650086"/>
    <w:rsid w:val="00664D01"/>
    <w:rsid w:val="006859C6"/>
    <w:rsid w:val="0069687A"/>
    <w:rsid w:val="006C6BDD"/>
    <w:rsid w:val="007036E2"/>
    <w:rsid w:val="00704409"/>
    <w:rsid w:val="007316A5"/>
    <w:rsid w:val="00761DF7"/>
    <w:rsid w:val="0076265C"/>
    <w:rsid w:val="00772F67"/>
    <w:rsid w:val="007A1065"/>
    <w:rsid w:val="007D6A1B"/>
    <w:rsid w:val="007D6FAD"/>
    <w:rsid w:val="007F356D"/>
    <w:rsid w:val="008077EE"/>
    <w:rsid w:val="00807F87"/>
    <w:rsid w:val="00822CF8"/>
    <w:rsid w:val="00830172"/>
    <w:rsid w:val="008664D3"/>
    <w:rsid w:val="008B431E"/>
    <w:rsid w:val="008C756A"/>
    <w:rsid w:val="008E4824"/>
    <w:rsid w:val="008E7F3D"/>
    <w:rsid w:val="009016ED"/>
    <w:rsid w:val="00910C0E"/>
    <w:rsid w:val="00921B48"/>
    <w:rsid w:val="0096316C"/>
    <w:rsid w:val="009A0D6E"/>
    <w:rsid w:val="009E45FE"/>
    <w:rsid w:val="00A061FD"/>
    <w:rsid w:val="00A530BA"/>
    <w:rsid w:val="00AA0B59"/>
    <w:rsid w:val="00AB143F"/>
    <w:rsid w:val="00AB6203"/>
    <w:rsid w:val="00AE399F"/>
    <w:rsid w:val="00AF3C67"/>
    <w:rsid w:val="00AF63EA"/>
    <w:rsid w:val="00B17BF1"/>
    <w:rsid w:val="00B37BFC"/>
    <w:rsid w:val="00B70E87"/>
    <w:rsid w:val="00BF23DD"/>
    <w:rsid w:val="00C054E4"/>
    <w:rsid w:val="00C27CBE"/>
    <w:rsid w:val="00C35304"/>
    <w:rsid w:val="00C41B02"/>
    <w:rsid w:val="00C73878"/>
    <w:rsid w:val="00CC366B"/>
    <w:rsid w:val="00CD4CA4"/>
    <w:rsid w:val="00CE0324"/>
    <w:rsid w:val="00D15834"/>
    <w:rsid w:val="00D61B26"/>
    <w:rsid w:val="00D76B3D"/>
    <w:rsid w:val="00DD47EC"/>
    <w:rsid w:val="00DE7BEF"/>
    <w:rsid w:val="00E33FD2"/>
    <w:rsid w:val="00E51B5D"/>
    <w:rsid w:val="00E8739F"/>
    <w:rsid w:val="00E96751"/>
    <w:rsid w:val="00ED646C"/>
    <w:rsid w:val="00EE6FC2"/>
    <w:rsid w:val="00F05C8E"/>
    <w:rsid w:val="00F27865"/>
    <w:rsid w:val="00F328AB"/>
    <w:rsid w:val="00F51305"/>
    <w:rsid w:val="00F90A9C"/>
    <w:rsid w:val="00FB1992"/>
    <w:rsid w:val="00FC7163"/>
    <w:rsid w:val="00FD5AEC"/>
    <w:rsid w:val="00FE5518"/>
    <w:rsid w:val="00FF3506"/>
  </w:rsids>
  <m:mathPr>
    <m:mathFont m:val="Cambria Math"/>
    <m:smallFrac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74BAAB27-87CB-1C4E-8E35-B1FC5C05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2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0" w:after="20"/>
      <w:jc w:val="left"/>
      <w:outlineLvl w:val="2"/>
    </w:pPr>
    <w:rPr>
      <w:rFonts w:ascii="Century Gothic" w:hAnsi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pacing w:val="4"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  <w:tab w:val="left" w:pos="3960"/>
        <w:tab w:val="left" w:pos="4320"/>
      </w:tabs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spacing w:val="4"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pPr>
      <w:numPr>
        <w:numId w:val="10"/>
      </w:numPr>
      <w:tabs>
        <w:tab w:val="clear" w:pos="360"/>
      </w:tabs>
      <w:ind w:left="720" w:hanging="360"/>
      <w:jc w:val="left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pPr>
      <w:numPr>
        <w:numId w:val="22"/>
      </w:numPr>
    </w:pPr>
  </w:style>
  <w:style w:type="paragraph" w:customStyle="1" w:styleId="arialbullets">
    <w:name w:val="arial bullets"/>
    <w:pPr>
      <w:numPr>
        <w:numId w:val="19"/>
      </w:numPr>
      <w:tabs>
        <w:tab w:val="left" w:pos="360"/>
      </w:tabs>
      <w:spacing w:before="60"/>
      <w:ind w:left="360"/>
    </w:pPr>
    <w:rPr>
      <w:rFonts w:cs="Arial"/>
      <w:lang w:val="en-CA"/>
    </w:rPr>
  </w:style>
  <w:style w:type="paragraph" w:styleId="ListBullet">
    <w:name w:val="List Bullet"/>
    <w:basedOn w:val="Normal"/>
    <w:pPr>
      <w:numPr>
        <w:numId w:val="12"/>
      </w:numPr>
    </w:pPr>
  </w:style>
  <w:style w:type="character" w:customStyle="1" w:styleId="HeaderChar">
    <w:name w:val="Header Char"/>
    <w:link w:val="Header"/>
    <w:rPr>
      <w:rFonts w:ascii="Arial" w:eastAsia="Times New Roman" w:hAnsi="Arial" w:cs="Times New Roman"/>
      <w:sz w:val="22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rFonts w:ascii="Arial" w:eastAsia="Times New Roman" w:hAnsi="Arial" w:cs="Times New Roman"/>
      <w:sz w:val="22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customStyle="1" w:styleId="kpmgbody">
    <w:name w:val="kpmgbody"/>
    <w:basedOn w:val="BodyText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xmsonormal">
    <w:name w:val="x_msonormal"/>
    <w:basedOn w:val="Normal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Pr>
      <w:rFonts w:ascii="Arial" w:eastAsia="Times New Roman" w:hAnsi="Arial" w:cs="Times New Roman"/>
      <w:b/>
      <w:i/>
      <w:sz w:val="22"/>
      <w:lang w:val="en-US" w:eastAsia="en-US" w:bidi="ar-SA"/>
    </w:rPr>
  </w:style>
  <w:style w:type="character" w:customStyle="1" w:styleId="Heading3Char">
    <w:name w:val="Heading 3 Char"/>
    <w:link w:val="Heading3"/>
    <w:rPr>
      <w:rFonts w:ascii="Century Gothic" w:eastAsia="Times New Roman" w:hAnsi="Century Gothic" w:cs="Times New Roman"/>
      <w:b/>
      <w:lang w:val="en-US" w:eastAsia="en-US" w:bidi="ar-SA"/>
    </w:rPr>
  </w:style>
  <w:style w:type="character" w:styleId="PageNumber">
    <w:name w:val="page number"/>
    <w:rPr>
      <w:rFonts w:ascii="Arial" w:eastAsia="Times New Roman" w:hAnsi="Arial" w:cs="Times New Roman"/>
      <w:lang w:val="en-US" w:eastAsia="en-US" w:bidi="ar-SA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rFonts w:ascii="Times New Roman" w:hAnsi="Times New Roman"/>
      <w:b/>
      <w:snapToGrid w:val="0"/>
      <w:sz w:val="24"/>
    </w:rPr>
  </w:style>
  <w:style w:type="paragraph" w:styleId="BodyText3">
    <w:name w:val="Body Text 3"/>
    <w:basedOn w:val="Normal"/>
    <w:rPr>
      <w:rFonts w:ascii="Times New Roman" w:hAnsi="Times New Roman"/>
      <w:sz w:val="24"/>
    </w:rPr>
  </w:style>
  <w:style w:type="character" w:styleId="Hyperlink">
    <w:name w:val="Hyperlink"/>
    <w:rPr>
      <w:rFonts w:ascii="Arial" w:eastAsia="Times New Roman" w:hAnsi="Arial" w:cs="Times New Roman"/>
      <w:color w:val="0000FF"/>
      <w:u w:val="single"/>
      <w:lang w:val="en-US" w:eastAsia="en-US" w:bidi="ar-SA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label1">
    <w:name w:val="label1"/>
    <w:rPr>
      <w:rFonts w:ascii="Arial" w:eastAsia="Times New Roman" w:hAnsi="Arial" w:cs="Arial" w:hint="default"/>
      <w:b/>
      <w:bCs/>
      <w:color w:val="000000"/>
      <w:sz w:val="20"/>
      <w:szCs w:val="20"/>
      <w:lang w:val="en-US" w:eastAsia="en-US" w:bidi="ar-SA"/>
    </w:rPr>
  </w:style>
  <w:style w:type="character" w:customStyle="1" w:styleId="value1">
    <w:name w:val="value1"/>
    <w:rPr>
      <w:rFonts w:ascii="Arial" w:eastAsia="Times New Roman" w:hAnsi="Arial" w:cs="Arial" w:hint="default"/>
      <w:color w:val="000000"/>
      <w:sz w:val="20"/>
      <w:szCs w:val="20"/>
      <w:lang w:val="en-US" w:eastAsia="en-US" w:bidi="ar-SA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  <w:jc w:val="left"/>
    </w:pPr>
    <w:rPr>
      <w:rFonts w:eastAsia="Batang"/>
      <w:sz w:val="20"/>
    </w:rPr>
  </w:style>
  <w:style w:type="paragraph" w:customStyle="1" w:styleId="TRAINSAPLOGO">
    <w:name w:val="TRAIN_SAPLOGO"/>
    <w:basedOn w:val="Normal"/>
    <w:pPr>
      <w:framePr w:wrap="auto" w:vAnchor="page" w:hAnchor="page" w:x="7361" w:y="14913"/>
      <w:tabs>
        <w:tab w:val="left" w:pos="426"/>
      </w:tabs>
      <w:jc w:val="left"/>
    </w:pPr>
    <w:rPr>
      <w:rFonts w:ascii="Times New Roman" w:hAnsi="Times New Roman"/>
      <w:sz w:val="20"/>
      <w:lang w:val="de-DE"/>
    </w:rPr>
  </w:style>
  <w:style w:type="character" w:customStyle="1" w:styleId="style13">
    <w:name w:val="style13"/>
    <w:rPr>
      <w:rFonts w:ascii="Arial" w:eastAsia="Times New Roman" w:hAnsi="Arial" w:cs="Times New Roman"/>
      <w:lang w:val="en-US" w:eastAsia="en-US" w:bidi="ar-SA"/>
    </w:rPr>
  </w:style>
  <w:style w:type="character" w:customStyle="1" w:styleId="style8">
    <w:name w:val="style8"/>
    <w:rPr>
      <w:rFonts w:ascii="Arial" w:eastAsia="Times New Roman" w:hAnsi="Arial" w:cs="Times New Roman"/>
      <w:lang w:val="en-US" w:eastAsia="en-US" w:bidi="ar-SA"/>
    </w:rPr>
  </w:style>
  <w:style w:type="character" w:styleId="Emphasis">
    <w:name w:val="Emphasis"/>
    <w:qFormat/>
    <w:rPr>
      <w:rFonts w:ascii="Arial" w:eastAsia="Times New Roman" w:hAnsi="Arial" w:cs="Times New Roman"/>
      <w:b/>
      <w:bCs/>
      <w:i w:val="0"/>
      <w:iCs w:val="0"/>
      <w:lang w:val="en-US" w:eastAsia="en-US" w:bidi="ar-SA"/>
    </w:rPr>
  </w:style>
  <w:style w:type="character" w:customStyle="1" w:styleId="TitleChar">
    <w:name w:val="Title Char"/>
    <w:link w:val="Title"/>
    <w:rPr>
      <w:rFonts w:ascii="Arial" w:eastAsia="Times New Roman" w:hAnsi="Arial" w:cs="Times New Roman"/>
      <w:b/>
      <w:bCs/>
      <w:sz w:val="32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qFormat/>
    <w:pPr>
      <w:ind w:left="720"/>
      <w:jc w:val="left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  <w:lang w:val="en-US" w:eastAsia="en-US" w:bidi="ar-SA"/>
    </w:rPr>
  </w:style>
  <w:style w:type="character" w:customStyle="1" w:styleId="apple-style-span">
    <w:name w:val="apple-style-span"/>
    <w:rPr>
      <w:rFonts w:ascii="Arial" w:eastAsia="Times New Roman" w:hAnsi="Arial" w:cs="Times New Roman"/>
      <w:lang w:val="en-US" w:eastAsia="en-US" w:bidi="ar-SA"/>
    </w:rPr>
  </w:style>
  <w:style w:type="character" w:customStyle="1" w:styleId="apple-converted-space">
    <w:name w:val="apple-converted-space"/>
    <w:rPr>
      <w:rFonts w:ascii="Arial" w:eastAsia="Times New Roman" w:hAnsi="Arial" w:cs="Times New Roman"/>
      <w:lang w:val="en-US" w:eastAsia="en-US" w:bidi="ar-SA"/>
    </w:rPr>
  </w:style>
  <w:style w:type="character" w:customStyle="1" w:styleId="maintext1">
    <w:name w:val="maintext1"/>
    <w:rPr>
      <w:rFonts w:ascii="Verdana" w:eastAsia="Times New Roman" w:hAnsi="Verdana" w:cs="Verdana"/>
      <w:color w:val="3C3C3C"/>
      <w:sz w:val="17"/>
      <w:szCs w:val="17"/>
      <w:lang w:val="en-US" w:eastAsia="en-US" w:bidi="ar-SA"/>
    </w:rPr>
  </w:style>
  <w:style w:type="character" w:customStyle="1" w:styleId="BodyTextIndent2Char">
    <w:name w:val="Body Text Indent 2 Char"/>
    <w:link w:val="BodyTextIndent2"/>
    <w:rPr>
      <w:rFonts w:ascii="Arial" w:eastAsia="Times New Roman" w:hAnsi="Arial" w:cs="Times New Roman"/>
      <w:sz w:val="22"/>
      <w:lang w:val="en-US" w:eastAsia="en-US" w:bidi="ar-SA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table" w:styleId="Table3Deffects2">
    <w:name w:val="Table 3D effects 2"/>
    <w:basedOn w:val="TableNormal"/>
    <w:pPr>
      <w:jc w:val="both"/>
    </w:pPr>
    <w:tblPr>
      <w:tblStyleRowBandSize w:val="1"/>
      <w:shd w:val="solid" w:color="C0C0C0" w:fill="FFFFFF"/>
    </w:tblPr>
    <w:tcPr>
      <w:shd w:val="solid" w:color="C0C0C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SpacingChar">
    <w:name w:val="No Spacing Char"/>
    <w:link w:val="NoSpacing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NoSpacing">
    <w:name w:val="No Spacing"/>
    <w:link w:val="NoSpacingChar"/>
    <w:qFormat/>
    <w:rPr>
      <w:rFonts w:ascii="Calibri" w:hAnsi="Calibri"/>
      <w:sz w:val="22"/>
      <w:szCs w:val="22"/>
      <w:lang w:val="en-US"/>
    </w:rPr>
  </w:style>
  <w:style w:type="character" w:customStyle="1" w:styleId="PlainTextChar">
    <w:name w:val="Plain Text Char"/>
    <w:link w:val="PlainText"/>
    <w:rPr>
      <w:rFonts w:ascii="Courier New" w:eastAsia="Times New Roman" w:hAnsi="Courier New" w:cs="Courier New"/>
      <w:lang w:val="en-US" w:eastAsia="en-US" w:bidi="ar-SA"/>
    </w:rPr>
  </w:style>
  <w:style w:type="paragraph" w:styleId="PlainText">
    <w:name w:val="Plain Text"/>
    <w:basedOn w:val="Normal"/>
    <w:link w:val="PlainTextChar"/>
    <w:pPr>
      <w:jc w:val="left"/>
    </w:pPr>
    <w:rPr>
      <w:rFonts w:ascii="Courier New" w:hAnsi="Courier New" w:cs="Courier New"/>
      <w:sz w:val="20"/>
    </w:rPr>
  </w:style>
  <w:style w:type="paragraph" w:styleId="BlockText">
    <w:name w:val="Block Text"/>
    <w:basedOn w:val="Normal"/>
    <w:pPr>
      <w:suppressAutoHyphens/>
      <w:ind w:left="720" w:right="-151"/>
      <w:jc w:val="left"/>
    </w:pPr>
    <w:rPr>
      <w:rFonts w:ascii="Times New Roman" w:hAnsi="Times New Roman"/>
      <w:sz w:val="24"/>
      <w:szCs w:val="24"/>
      <w:lang w:eastAsia="ar-SA"/>
    </w:rPr>
  </w:style>
  <w:style w:type="paragraph" w:customStyle="1" w:styleId="verdana">
    <w:name w:val="verdana"/>
    <w:basedOn w:val="Normal"/>
    <w:pPr>
      <w:tabs>
        <w:tab w:val="left" w:pos="315"/>
      </w:tabs>
      <w:jc w:val="left"/>
    </w:pPr>
    <w:rPr>
      <w:rFonts w:ascii="Arial Narrow" w:hAnsi="Arial Narrow"/>
      <w:b/>
      <w:bCs/>
      <w:color w:val="000000"/>
      <w:sz w:val="24"/>
      <w:szCs w:val="24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ewriter">
    <w:name w:val="Typewriter"/>
    <w:rPr>
      <w:rFonts w:ascii="Courier New" w:eastAsia="Times New Roman" w:hAnsi="Courier New" w:cs="Times New Roman"/>
      <w:sz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8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6385321f5d9ddbb1180746dc0df99ef4134f4b0419514c4847440321091b5b58120b15001944595a0d435601514841481f0f2b5613581957545f4d5d4a0e560c0a4257587a4553524f0d5048171b0d114b1e0a3e5c0411464b6857034b4a5b0a54481a011800035d4a1e500558191b16071147595c0d5248131b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E:\DP\Profiles\Resume-Format1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Resume-Format1.dot</Template>
  <TotalTime>0</TotalTime>
  <Pages>1</Pages>
  <Words>948</Words>
  <Characters>6927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WIPRO.COM</Company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Rayudu</dc:creator>
  <cp:lastModifiedBy>Kp, Nadiya</cp:lastModifiedBy>
  <cp:revision>2</cp:revision>
  <cp:lastPrinted>2011-02-11T15:38:00Z</cp:lastPrinted>
  <dcterms:created xsi:type="dcterms:W3CDTF">2023-12-14T04:37:00Z</dcterms:created>
  <dcterms:modified xsi:type="dcterms:W3CDTF">2023-12-14T04:37:00Z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ctionId">
    <vt:lpwstr>aae05a9f-97ee-489e-83f2-f75f8ac87bfd</vt:lpwstr>
  </property>
  <property fmtid="{D5CDD505-2E9C-101B-9397-08002B2CF9AE}" pid="3" name="MSIP_Label_b9a70571-31c6-4603-80c1-ef2fb871a62a_Application">
    <vt:lpwstr>Microsoft Azure Information Protection</vt:lpwstr>
  </property>
  <property fmtid="{D5CDD505-2E9C-101B-9397-08002B2CF9AE}" pid="4" name="MSIP_Label_b9a70571-31c6-4603-80c1-ef2fb871a62a_Enabled">
    <vt:lpwstr>True</vt:lpwstr>
  </property>
  <property fmtid="{D5CDD505-2E9C-101B-9397-08002B2CF9AE}" pid="5" name="MSIP_Label_b9a70571-31c6-4603-80c1-ef2fb871a62a_Extended_MSFT_Method">
    <vt:lpwstr>Automatic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Owner">
    <vt:lpwstr>na20111038@wipro.com</vt:lpwstr>
  </property>
  <property fmtid="{D5CDD505-2E9C-101B-9397-08002B2CF9AE}" pid="8" name="MSIP_Label_b9a70571-31c6-4603-80c1-ef2fb871a62a_SetDate">
    <vt:lpwstr>2020-05-11T08:48:52.7811700Z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